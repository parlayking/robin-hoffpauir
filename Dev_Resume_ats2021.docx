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621CC0" w14:textId="59A39423" w:rsidR="00CC3003" w:rsidRDefault="00CC3003" w:rsidP="00527DC5">
      <w:pPr>
        <w:pStyle w:val="divonlyName"/>
        <w:pBdr>
          <w:top w:val="single" w:sz="8" w:space="0" w:color="0187DE"/>
          <w:bottom w:val="none" w:sz="0" w:space="1" w:color="auto"/>
        </w:pBdr>
        <w:tabs>
          <w:tab w:val="left" w:pos="293"/>
          <w:tab w:val="right" w:pos="10560"/>
        </w:tabs>
        <w:spacing w:after="0" w:line="720" w:lineRule="atLeast"/>
        <w:rPr>
          <w:rStyle w:val="span"/>
          <w:b/>
          <w:bCs/>
          <w:smallCaps/>
          <w:sz w:val="48"/>
          <w:szCs w:val="48"/>
        </w:rPr>
      </w:pPr>
      <w:r>
        <w:rPr>
          <w:rStyle w:val="span"/>
          <w:b/>
          <w:bCs/>
          <w:smallCaps/>
          <w:sz w:val="48"/>
          <w:szCs w:val="48"/>
        </w:rPr>
        <w:t>R</w:t>
      </w:r>
      <w:r w:rsidR="00CF689C" w:rsidRPr="00CC3003">
        <w:rPr>
          <w:rStyle w:val="span"/>
          <w:b/>
          <w:bCs/>
          <w:smallCaps/>
          <w:sz w:val="48"/>
          <w:szCs w:val="48"/>
        </w:rPr>
        <w:t>obin C</w:t>
      </w:r>
      <w:r w:rsidR="00903484">
        <w:rPr>
          <w:rStyle w:val="span"/>
          <w:b/>
          <w:bCs/>
          <w:smallCaps/>
          <w:sz w:val="48"/>
          <w:szCs w:val="48"/>
        </w:rPr>
        <w:t>.</w:t>
      </w:r>
      <w:r w:rsidR="00CF689C" w:rsidRPr="00CC3003">
        <w:rPr>
          <w:b/>
          <w:bCs/>
          <w:smallCaps/>
          <w:sz w:val="48"/>
          <w:szCs w:val="48"/>
        </w:rPr>
        <w:t xml:space="preserve"> </w:t>
      </w:r>
      <w:r w:rsidR="00CF689C" w:rsidRPr="00CC3003">
        <w:rPr>
          <w:rStyle w:val="span"/>
          <w:b/>
          <w:bCs/>
          <w:smallCaps/>
          <w:sz w:val="48"/>
          <w:szCs w:val="48"/>
        </w:rPr>
        <w:t>Hoffpauir</w:t>
      </w:r>
      <w:r>
        <w:rPr>
          <w:rStyle w:val="span"/>
          <w:b/>
          <w:bCs/>
          <w:smallCaps/>
          <w:sz w:val="48"/>
          <w:szCs w:val="48"/>
        </w:rPr>
        <w:tab/>
      </w:r>
    </w:p>
    <w:p w14:paraId="3C03170B" w14:textId="77777777" w:rsidR="00903484" w:rsidRPr="00527DC5" w:rsidRDefault="00CC3003" w:rsidP="00884B9E">
      <w:pPr>
        <w:pStyle w:val="divonlyName"/>
        <w:pBdr>
          <w:top w:val="single" w:sz="8" w:space="0" w:color="0187DE"/>
          <w:bottom w:val="none" w:sz="0" w:space="1" w:color="auto"/>
        </w:pBdr>
        <w:tabs>
          <w:tab w:val="left" w:pos="293"/>
          <w:tab w:val="right" w:pos="10560"/>
        </w:tabs>
        <w:spacing w:after="240"/>
        <w:rPr>
          <w:rStyle w:val="span"/>
          <w:b/>
          <w:bCs/>
          <w:sz w:val="28"/>
          <w:szCs w:val="28"/>
        </w:rPr>
      </w:pPr>
      <w:r w:rsidRPr="00527DC5">
        <w:rPr>
          <w:rStyle w:val="span"/>
          <w:b/>
          <w:bCs/>
          <w:sz w:val="28"/>
          <w:szCs w:val="28"/>
        </w:rPr>
        <w:t>C</w:t>
      </w:r>
      <w:r w:rsidR="002C7FF7" w:rsidRPr="00527DC5">
        <w:rPr>
          <w:rStyle w:val="span"/>
          <w:b/>
          <w:bCs/>
          <w:sz w:val="28"/>
          <w:szCs w:val="28"/>
        </w:rPr>
        <w:t>ontact Information</w:t>
      </w:r>
    </w:p>
    <w:p w14:paraId="096AF993" w14:textId="3501636B" w:rsidR="002C7FF7" w:rsidRPr="00F63FD5" w:rsidRDefault="00903484" w:rsidP="00464C3A">
      <w:pPr>
        <w:pStyle w:val="divonlyName"/>
        <w:pBdr>
          <w:top w:val="single" w:sz="8" w:space="0" w:color="0187DE"/>
          <w:bottom w:val="none" w:sz="0" w:space="1" w:color="auto"/>
        </w:pBdr>
        <w:tabs>
          <w:tab w:val="left" w:pos="293"/>
          <w:tab w:val="right" w:pos="10560"/>
        </w:tabs>
        <w:spacing w:after="0"/>
        <w:rPr>
          <w:rStyle w:val="documentbullet"/>
          <w:b/>
          <w:bCs/>
          <w:sz w:val="18"/>
          <w:szCs w:val="18"/>
        </w:rPr>
      </w:pPr>
      <w:r w:rsidRPr="00F63FD5">
        <w:rPr>
          <w:rStyle w:val="span"/>
          <w:sz w:val="18"/>
          <w:szCs w:val="18"/>
        </w:rPr>
        <w:t xml:space="preserve">Cell phone: </w:t>
      </w:r>
      <w:r w:rsidR="00CF689C" w:rsidRPr="00F63FD5">
        <w:rPr>
          <w:rStyle w:val="span"/>
          <w:sz w:val="18"/>
          <w:szCs w:val="18"/>
        </w:rPr>
        <w:t>(850) 449-6393</w:t>
      </w:r>
      <w:r w:rsidR="00CF689C" w:rsidRPr="00F63FD5">
        <w:rPr>
          <w:sz w:val="18"/>
          <w:szCs w:val="18"/>
        </w:rPr>
        <w:t xml:space="preserve"> </w:t>
      </w:r>
    </w:p>
    <w:p w14:paraId="690A8C0B" w14:textId="340FAECA" w:rsidR="007959D0" w:rsidRPr="00F63FD5" w:rsidRDefault="00A66CB4" w:rsidP="00464C3A">
      <w:pPr>
        <w:pStyle w:val="divaddress"/>
        <w:spacing w:before="160" w:after="0" w:line="240" w:lineRule="auto"/>
        <w:jc w:val="left"/>
        <w:rPr>
          <w:rStyle w:val="span"/>
          <w:sz w:val="18"/>
          <w:szCs w:val="18"/>
        </w:rPr>
      </w:pPr>
      <w:hyperlink r:id="rId8" w:history="1">
        <w:r w:rsidR="006047E3" w:rsidRPr="00F63FD5">
          <w:rPr>
            <w:rStyle w:val="Hyperlink"/>
            <w:sz w:val="18"/>
            <w:szCs w:val="18"/>
          </w:rPr>
          <w:t>RobinHoffpauir772@gmail.com</w:t>
        </w:r>
      </w:hyperlink>
    </w:p>
    <w:p w14:paraId="1713B703" w14:textId="0A9732BA" w:rsidR="006047E3" w:rsidRPr="00F63FD5" w:rsidRDefault="006047E3" w:rsidP="00464C3A">
      <w:pPr>
        <w:pStyle w:val="divaddress"/>
        <w:spacing w:before="160" w:after="0" w:line="240" w:lineRule="auto"/>
        <w:jc w:val="left"/>
        <w:rPr>
          <w:rStyle w:val="span"/>
          <w:sz w:val="18"/>
          <w:szCs w:val="18"/>
        </w:rPr>
      </w:pPr>
      <w:r w:rsidRPr="00F63FD5">
        <w:rPr>
          <w:rStyle w:val="span"/>
          <w:sz w:val="18"/>
          <w:szCs w:val="18"/>
        </w:rPr>
        <w:t xml:space="preserve">6232 E. Bay Blvd. </w:t>
      </w:r>
    </w:p>
    <w:p w14:paraId="6581C270" w14:textId="4C73FC0E" w:rsidR="006047E3" w:rsidRPr="00F63FD5" w:rsidRDefault="006047E3" w:rsidP="00464C3A">
      <w:pPr>
        <w:pStyle w:val="divaddress"/>
        <w:spacing w:before="160" w:after="0" w:line="240" w:lineRule="auto"/>
        <w:jc w:val="left"/>
        <w:rPr>
          <w:rStyle w:val="span"/>
          <w:sz w:val="18"/>
          <w:szCs w:val="18"/>
        </w:rPr>
      </w:pPr>
      <w:r w:rsidRPr="00F63FD5">
        <w:rPr>
          <w:rStyle w:val="span"/>
          <w:sz w:val="18"/>
          <w:szCs w:val="18"/>
        </w:rPr>
        <w:t>Gulf Breeze, FL 32563</w:t>
      </w:r>
    </w:p>
    <w:p w14:paraId="54AB6CD8" w14:textId="1EEC7453" w:rsidR="007959D0" w:rsidRPr="00903484" w:rsidRDefault="00CF689C" w:rsidP="00903484">
      <w:pPr>
        <w:pStyle w:val="divdocumentdivheading"/>
        <w:tabs>
          <w:tab w:val="left" w:pos="3506"/>
          <w:tab w:val="left" w:pos="10560"/>
        </w:tabs>
        <w:spacing w:before="240" w:line="360" w:lineRule="atLeast"/>
        <w:rPr>
          <w:b/>
          <w:bCs/>
          <w:smallCaps/>
          <w:sz w:val="36"/>
          <w:szCs w:val="36"/>
        </w:rPr>
      </w:pPr>
      <w:r w:rsidRPr="00903484">
        <w:rPr>
          <w:rStyle w:val="divdocumentdivsectiontitle"/>
          <w:b/>
          <w:bCs/>
          <w:smallCaps/>
          <w:color w:val="auto"/>
          <w:sz w:val="36"/>
          <w:szCs w:val="36"/>
          <w:shd w:val="clear" w:color="auto" w:fill="FFFFFF"/>
        </w:rPr>
        <w:t>Summary</w:t>
      </w:r>
    </w:p>
    <w:p w14:paraId="4F7B750E" w14:textId="055307BF" w:rsidR="007959D0" w:rsidRDefault="002C7FF7" w:rsidP="00903484">
      <w:pPr>
        <w:pStyle w:val="p"/>
        <w:spacing w:line="360" w:lineRule="atLeast"/>
      </w:pPr>
      <w:r>
        <w:t>Bilingual (English-native, Spanish-Advanced)</w:t>
      </w:r>
      <w:r w:rsidR="006907EE">
        <w:t xml:space="preserve"> </w:t>
      </w:r>
      <w:r w:rsidR="004344EA">
        <w:t xml:space="preserve">with strong </w:t>
      </w:r>
      <w:r w:rsidR="004344EA" w:rsidRPr="004344EA">
        <w:rPr>
          <w:sz w:val="21"/>
          <w:szCs w:val="21"/>
          <w:shd w:val="clear" w:color="auto" w:fill="F8FCFC"/>
        </w:rPr>
        <w:t>communication</w:t>
      </w:r>
      <w:r w:rsidR="004344EA" w:rsidRPr="004344EA">
        <w:rPr>
          <w:color w:val="777777"/>
          <w:sz w:val="21"/>
          <w:szCs w:val="21"/>
          <w:shd w:val="clear" w:color="auto" w:fill="F8FCFC"/>
        </w:rPr>
        <w:t xml:space="preserve"> </w:t>
      </w:r>
      <w:r w:rsidR="004344EA" w:rsidRPr="004344EA">
        <w:rPr>
          <w:sz w:val="21"/>
          <w:szCs w:val="21"/>
          <w:shd w:val="clear" w:color="auto" w:fill="F8FCFC"/>
        </w:rPr>
        <w:t>skills</w:t>
      </w:r>
      <w:r>
        <w:t xml:space="preserve">. </w:t>
      </w:r>
      <w:r w:rsidR="00791E58">
        <w:t>K</w:t>
      </w:r>
      <w:r w:rsidR="006047E3">
        <w:t>nowledge and experience implementing program</w:t>
      </w:r>
      <w:r w:rsidR="00791E58">
        <w:t>ming skills into daily responsibilities via software development, procedural automation or for data analysis.</w:t>
      </w:r>
      <w:r w:rsidR="00C63157">
        <w:t xml:space="preserve"> C</w:t>
      </w:r>
      <w:r w:rsidR="00791E58">
        <w:t>reated programs</w:t>
      </w:r>
      <w:r w:rsidR="00991C5C">
        <w:t xml:space="preserve"> to increase production, cut costs, and forecast revenue</w:t>
      </w:r>
      <w:r w:rsidR="00791E58">
        <w:t xml:space="preserve"> to </w:t>
      </w:r>
      <w:r w:rsidR="00991C5C">
        <w:t>anticipate business</w:t>
      </w:r>
      <w:r w:rsidR="00791E58">
        <w:t xml:space="preserve"> and </w:t>
      </w:r>
      <w:r w:rsidR="00991C5C">
        <w:t>client needs.</w:t>
      </w:r>
    </w:p>
    <w:p w14:paraId="59688218" w14:textId="1F821181" w:rsidR="00A97BE6" w:rsidRDefault="00CC3003" w:rsidP="00903484">
      <w:pPr>
        <w:pStyle w:val="divdocumentdivheading"/>
        <w:tabs>
          <w:tab w:val="left" w:pos="4119"/>
          <w:tab w:val="left" w:pos="10560"/>
        </w:tabs>
        <w:spacing w:before="240" w:line="360" w:lineRule="atLeast"/>
        <w:rPr>
          <w:rStyle w:val="divdocumentdivsectiontitle"/>
          <w:b/>
          <w:bCs/>
          <w:smallCaps/>
          <w:color w:val="auto"/>
          <w:sz w:val="36"/>
          <w:szCs w:val="36"/>
          <w:shd w:val="clear" w:color="auto" w:fill="FFFFFF"/>
        </w:rPr>
      </w:pPr>
      <w:r w:rsidRPr="00903484">
        <w:rPr>
          <w:rStyle w:val="divdocumentdivsectiontitle"/>
          <w:b/>
          <w:bCs/>
          <w:smallCaps/>
          <w:color w:val="auto"/>
          <w:sz w:val="36"/>
          <w:szCs w:val="36"/>
          <w:shd w:val="clear" w:color="auto" w:fill="FFFFFF"/>
        </w:rPr>
        <w:t>Experience</w:t>
      </w:r>
    </w:p>
    <w:p w14:paraId="371E1C20" w14:textId="0D27603B" w:rsidR="007959D0" w:rsidRDefault="00CF689C" w:rsidP="00903484">
      <w:pPr>
        <w:pStyle w:val="spanpaddedlineParagraph"/>
        <w:spacing w:line="360" w:lineRule="atLeast"/>
        <w:rPr>
          <w:rStyle w:val="span"/>
        </w:rPr>
      </w:pPr>
      <w:proofErr w:type="spellStart"/>
      <w:r w:rsidRPr="00991C5C">
        <w:rPr>
          <w:rStyle w:val="spancompanyname"/>
          <w:sz w:val="36"/>
          <w:szCs w:val="36"/>
        </w:rPr>
        <w:t>ParlayKing</w:t>
      </w:r>
      <w:proofErr w:type="spellEnd"/>
      <w:r w:rsidRPr="00991C5C">
        <w:rPr>
          <w:rStyle w:val="spancompanyname"/>
          <w:sz w:val="36"/>
          <w:szCs w:val="36"/>
        </w:rPr>
        <w:t xml:space="preserve"> LTD</w:t>
      </w:r>
      <w:r>
        <w:rPr>
          <w:rStyle w:val="spancompanyname"/>
        </w:rPr>
        <w:t>.</w:t>
      </w:r>
      <w:r>
        <w:rPr>
          <w:rStyle w:val="span"/>
        </w:rPr>
        <w:t xml:space="preserve"> </w:t>
      </w:r>
    </w:p>
    <w:p w14:paraId="402C7B59" w14:textId="599FCA97" w:rsidR="00CC3003" w:rsidRPr="00991C5C" w:rsidRDefault="00F63FD5" w:rsidP="00903484">
      <w:pPr>
        <w:pStyle w:val="spanpaddedlineParagraph"/>
        <w:spacing w:line="360" w:lineRule="atLeast"/>
        <w:rPr>
          <w:rStyle w:val="span"/>
          <w:sz w:val="28"/>
          <w:szCs w:val="28"/>
        </w:rPr>
      </w:pPr>
      <w:r>
        <w:rPr>
          <w:rStyle w:val="spanjobtitle"/>
          <w:sz w:val="28"/>
          <w:szCs w:val="28"/>
        </w:rPr>
        <w:t>Co-Founder/ Lead Software Developer</w:t>
      </w:r>
    </w:p>
    <w:p w14:paraId="55930CC0" w14:textId="64D450CB" w:rsidR="00A97BE6" w:rsidRDefault="00A97BE6" w:rsidP="00903484">
      <w:pPr>
        <w:pStyle w:val="spanpaddedlineParagraph"/>
        <w:spacing w:line="360" w:lineRule="atLeast"/>
      </w:pPr>
      <w:r>
        <w:rPr>
          <w:rStyle w:val="span"/>
        </w:rPr>
        <w:t>08/2019 to Current</w:t>
      </w:r>
    </w:p>
    <w:p w14:paraId="14D1986A" w14:textId="14D20B06" w:rsidR="00B91A22" w:rsidRDefault="00B91A22" w:rsidP="00903484">
      <w:pPr>
        <w:pStyle w:val="divdocumentulli"/>
        <w:numPr>
          <w:ilvl w:val="0"/>
          <w:numId w:val="3"/>
        </w:numPr>
        <w:spacing w:line="360" w:lineRule="atLeast"/>
        <w:ind w:left="460" w:hanging="210"/>
        <w:rPr>
          <w:rStyle w:val="span"/>
        </w:rPr>
      </w:pPr>
      <w:r>
        <w:rPr>
          <w:rStyle w:val="span"/>
        </w:rPr>
        <w:t>Designed Python scripts to post and interact with social media, increasing followers and clicks by 45%</w:t>
      </w:r>
    </w:p>
    <w:p w14:paraId="1929D54A" w14:textId="1CD0E443" w:rsidR="007959D0" w:rsidRDefault="00AE69CB" w:rsidP="00903484">
      <w:pPr>
        <w:pStyle w:val="divdocumentulli"/>
        <w:numPr>
          <w:ilvl w:val="0"/>
          <w:numId w:val="3"/>
        </w:numPr>
        <w:spacing w:line="360" w:lineRule="atLeast"/>
        <w:ind w:left="460" w:hanging="210"/>
        <w:rPr>
          <w:rStyle w:val="span"/>
        </w:rPr>
      </w:pPr>
      <w:r>
        <w:rPr>
          <w:rStyle w:val="span"/>
        </w:rPr>
        <w:t>Devised an intuitive prediction model</w:t>
      </w:r>
      <w:r w:rsidR="002127C9">
        <w:rPr>
          <w:rStyle w:val="span"/>
        </w:rPr>
        <w:t xml:space="preserve"> that has no</w:t>
      </w:r>
      <w:r>
        <w:rPr>
          <w:rStyle w:val="span"/>
        </w:rPr>
        <w:t>w generated over $68,000 in revenue in first 6 months.</w:t>
      </w:r>
    </w:p>
    <w:p w14:paraId="5035176D" w14:textId="1E88DCFD" w:rsidR="00791E58" w:rsidRDefault="00F63FD5" w:rsidP="00903484">
      <w:pPr>
        <w:pStyle w:val="divdocumentulli"/>
        <w:numPr>
          <w:ilvl w:val="0"/>
          <w:numId w:val="3"/>
        </w:numPr>
        <w:spacing w:line="360" w:lineRule="atLeast"/>
        <w:ind w:left="460" w:hanging="210"/>
        <w:rPr>
          <w:rStyle w:val="span"/>
        </w:rPr>
      </w:pPr>
      <w:r>
        <w:rPr>
          <w:rStyle w:val="span"/>
        </w:rPr>
        <w:t>Built and implemented</w:t>
      </w:r>
      <w:r w:rsidR="00791E58">
        <w:rPr>
          <w:rStyle w:val="span"/>
        </w:rPr>
        <w:t xml:space="preserve"> process automation software</w:t>
      </w:r>
      <w:r>
        <w:rPr>
          <w:rStyle w:val="span"/>
        </w:rPr>
        <w:t xml:space="preserve">, reducing project costs by </w:t>
      </w:r>
      <w:r w:rsidR="00AE69CB">
        <w:rPr>
          <w:rStyle w:val="span"/>
        </w:rPr>
        <w:t>over 60%</w:t>
      </w:r>
      <w:r>
        <w:rPr>
          <w:rStyle w:val="span"/>
        </w:rPr>
        <w:t>.</w:t>
      </w:r>
    </w:p>
    <w:p w14:paraId="059E35BC" w14:textId="7B03B8A7" w:rsidR="00D73F6A" w:rsidRDefault="00F63FD5" w:rsidP="00464C3A">
      <w:pPr>
        <w:pStyle w:val="divdocumentulli"/>
        <w:numPr>
          <w:ilvl w:val="0"/>
          <w:numId w:val="3"/>
        </w:numPr>
        <w:spacing w:line="360" w:lineRule="atLeast"/>
        <w:ind w:left="460" w:hanging="210"/>
        <w:rPr>
          <w:rStyle w:val="span"/>
        </w:rPr>
      </w:pPr>
      <w:r>
        <w:rPr>
          <w:rStyle w:val="span"/>
        </w:rPr>
        <w:t xml:space="preserve">Constructed machine learning models to </w:t>
      </w:r>
      <w:r w:rsidR="00464C3A">
        <w:rPr>
          <w:rStyle w:val="span"/>
        </w:rPr>
        <w:t>identify industry inefficiencies</w:t>
      </w:r>
    </w:p>
    <w:p w14:paraId="74E82D4E" w14:textId="77777777" w:rsidR="007959D0" w:rsidRDefault="00CF689C" w:rsidP="00903484">
      <w:pPr>
        <w:pStyle w:val="divdocumentulli"/>
        <w:numPr>
          <w:ilvl w:val="0"/>
          <w:numId w:val="3"/>
        </w:numPr>
        <w:spacing w:line="360" w:lineRule="atLeast"/>
        <w:ind w:left="460" w:hanging="210"/>
        <w:rPr>
          <w:rStyle w:val="span"/>
        </w:rPr>
      </w:pPr>
      <w:r>
        <w:rPr>
          <w:rStyle w:val="span"/>
        </w:rPr>
        <w:t>Conducted target market research to scope out industry competition and identify advantageous trends.</w:t>
      </w:r>
    </w:p>
    <w:p w14:paraId="0A1EF6BC" w14:textId="77777777" w:rsidR="007959D0" w:rsidRDefault="00CF689C" w:rsidP="00903484">
      <w:pPr>
        <w:pStyle w:val="divdocumentulli"/>
        <w:numPr>
          <w:ilvl w:val="0"/>
          <w:numId w:val="3"/>
        </w:numPr>
        <w:spacing w:line="360" w:lineRule="atLeast"/>
        <w:ind w:left="460" w:hanging="210"/>
        <w:rPr>
          <w:rStyle w:val="span"/>
        </w:rPr>
      </w:pPr>
      <w:r>
        <w:rPr>
          <w:rStyle w:val="span"/>
        </w:rPr>
        <w:t>Investigated and addressed business development challenges to proactively mitigate problems.</w:t>
      </w:r>
    </w:p>
    <w:p w14:paraId="632A19AB" w14:textId="77777777" w:rsidR="007959D0" w:rsidRDefault="00CF689C" w:rsidP="00903484">
      <w:pPr>
        <w:pStyle w:val="divdocumentulli"/>
        <w:numPr>
          <w:ilvl w:val="0"/>
          <w:numId w:val="3"/>
        </w:numPr>
        <w:spacing w:line="360" w:lineRule="atLeast"/>
        <w:ind w:left="460" w:hanging="210"/>
        <w:rPr>
          <w:rStyle w:val="span"/>
        </w:rPr>
      </w:pPr>
      <w:r>
        <w:rPr>
          <w:rStyle w:val="span"/>
        </w:rPr>
        <w:t>Developed innovative sales and marketing strategies to facilitate business expansion.</w:t>
      </w:r>
    </w:p>
    <w:p w14:paraId="61279866" w14:textId="25E18663" w:rsidR="007959D0" w:rsidRDefault="00D73F6A" w:rsidP="00903484">
      <w:pPr>
        <w:pStyle w:val="divdocumentulli"/>
        <w:numPr>
          <w:ilvl w:val="0"/>
          <w:numId w:val="3"/>
        </w:numPr>
        <w:spacing w:line="360" w:lineRule="atLeast"/>
        <w:ind w:left="460" w:hanging="210"/>
        <w:rPr>
          <w:rStyle w:val="span"/>
        </w:rPr>
      </w:pPr>
      <w:r>
        <w:rPr>
          <w:rStyle w:val="span"/>
        </w:rPr>
        <w:t>Created</w:t>
      </w:r>
      <w:r w:rsidR="00CF689C">
        <w:rPr>
          <w:rStyle w:val="span"/>
        </w:rPr>
        <w:t xml:space="preserve"> key operational initiatives to drive and maintain substantial business growth.</w:t>
      </w:r>
    </w:p>
    <w:p w14:paraId="470E74BE" w14:textId="36FEEAD7" w:rsidR="007959D0" w:rsidRDefault="00CF689C" w:rsidP="00903484">
      <w:pPr>
        <w:pStyle w:val="divdocumentulli"/>
        <w:numPr>
          <w:ilvl w:val="0"/>
          <w:numId w:val="3"/>
        </w:numPr>
        <w:spacing w:line="360" w:lineRule="atLeast"/>
        <w:ind w:left="460" w:hanging="210"/>
        <w:rPr>
          <w:rStyle w:val="span"/>
        </w:rPr>
      </w:pPr>
      <w:r>
        <w:rPr>
          <w:rStyle w:val="span"/>
        </w:rPr>
        <w:t xml:space="preserve">Cultivated forward-thinking, </w:t>
      </w:r>
      <w:r w:rsidR="00CC3003">
        <w:rPr>
          <w:rStyle w:val="span"/>
        </w:rPr>
        <w:t>inclusive,</w:t>
      </w:r>
      <w:r>
        <w:rPr>
          <w:rStyle w:val="span"/>
        </w:rPr>
        <w:t xml:space="preserve"> and performance-oriented business culture to lead industry in innovation and push progress.</w:t>
      </w:r>
    </w:p>
    <w:p w14:paraId="1FF4AFF5" w14:textId="5FB5E96A" w:rsidR="007959D0" w:rsidRDefault="00AE69CB" w:rsidP="00903484">
      <w:pPr>
        <w:pStyle w:val="divdocumentulli"/>
        <w:numPr>
          <w:ilvl w:val="0"/>
          <w:numId w:val="3"/>
        </w:numPr>
        <w:spacing w:line="360" w:lineRule="atLeast"/>
        <w:ind w:left="460" w:hanging="210"/>
        <w:rPr>
          <w:rStyle w:val="span"/>
        </w:rPr>
      </w:pPr>
      <w:r>
        <w:rPr>
          <w:rStyle w:val="span"/>
        </w:rPr>
        <w:t>Constructed forecasting models to predict</w:t>
      </w:r>
      <w:r w:rsidR="00CF689C">
        <w:rPr>
          <w:rStyle w:val="span"/>
        </w:rPr>
        <w:t xml:space="preserve"> market trends</w:t>
      </w:r>
      <w:r>
        <w:rPr>
          <w:rStyle w:val="span"/>
        </w:rPr>
        <w:t>,</w:t>
      </w:r>
      <w:r w:rsidR="00CF689C">
        <w:rPr>
          <w:rStyle w:val="span"/>
        </w:rPr>
        <w:t xml:space="preserve"> optimal pricing of goods and services and to</w:t>
      </w:r>
      <w:r>
        <w:rPr>
          <w:rStyle w:val="span"/>
        </w:rPr>
        <w:t xml:space="preserve"> identify</w:t>
      </w:r>
      <w:r w:rsidR="00CF689C">
        <w:rPr>
          <w:rStyle w:val="span"/>
        </w:rPr>
        <w:t xml:space="preserve"> emerging opportunities.</w:t>
      </w:r>
    </w:p>
    <w:p w14:paraId="336760B8" w14:textId="114335AE" w:rsidR="00F0427D" w:rsidRDefault="00F0427D" w:rsidP="00903484">
      <w:pPr>
        <w:pStyle w:val="divdocumentsinglecolumn"/>
        <w:rPr>
          <w:rStyle w:val="spanjobtitle"/>
          <w:b w:val="0"/>
          <w:bCs w:val="0"/>
        </w:rPr>
      </w:pPr>
    </w:p>
    <w:p w14:paraId="0983EFA0" w14:textId="7DDCE707" w:rsidR="00A97BE6" w:rsidRPr="00991C5C" w:rsidRDefault="00CF689C" w:rsidP="00903484">
      <w:pPr>
        <w:pStyle w:val="spanpaddedlineParagraph"/>
        <w:spacing w:line="360" w:lineRule="atLeast"/>
        <w:rPr>
          <w:rStyle w:val="span"/>
          <w:sz w:val="36"/>
          <w:szCs w:val="36"/>
        </w:rPr>
      </w:pPr>
      <w:r w:rsidRPr="00991C5C">
        <w:rPr>
          <w:rStyle w:val="spancompanyname"/>
          <w:sz w:val="36"/>
          <w:szCs w:val="36"/>
        </w:rPr>
        <w:t>Bayou Bob's</w:t>
      </w:r>
      <w:r w:rsidRPr="00991C5C">
        <w:rPr>
          <w:rStyle w:val="span"/>
          <w:sz w:val="36"/>
          <w:szCs w:val="36"/>
        </w:rPr>
        <w:t xml:space="preserve"> </w:t>
      </w:r>
    </w:p>
    <w:p w14:paraId="514E463B" w14:textId="77777777" w:rsidR="00CC3003" w:rsidRPr="00CC3003" w:rsidRDefault="00A97BE6" w:rsidP="00903484">
      <w:pPr>
        <w:pStyle w:val="spanpaddedlineParagraph"/>
        <w:spacing w:line="360" w:lineRule="atLeast"/>
        <w:rPr>
          <w:rStyle w:val="spanjobtitle"/>
          <w:sz w:val="28"/>
          <w:szCs w:val="28"/>
        </w:rPr>
      </w:pPr>
      <w:r w:rsidRPr="00CC3003">
        <w:rPr>
          <w:rStyle w:val="spanjobtitle"/>
          <w:sz w:val="28"/>
          <w:szCs w:val="28"/>
        </w:rPr>
        <w:t>General Manager</w:t>
      </w:r>
    </w:p>
    <w:p w14:paraId="0062668E" w14:textId="08E7CFFE" w:rsidR="00A97BE6" w:rsidRDefault="00A97BE6" w:rsidP="00903484">
      <w:pPr>
        <w:pStyle w:val="spanpaddedlineParagraph"/>
        <w:spacing w:line="360" w:lineRule="atLeast"/>
      </w:pPr>
      <w:r>
        <w:rPr>
          <w:rStyle w:val="span"/>
        </w:rPr>
        <w:t xml:space="preserve"> 01/2011 </w:t>
      </w:r>
      <w:r w:rsidR="00CC3003">
        <w:rPr>
          <w:rStyle w:val="span"/>
        </w:rPr>
        <w:t xml:space="preserve">- </w:t>
      </w:r>
      <w:r>
        <w:rPr>
          <w:rStyle w:val="span"/>
        </w:rPr>
        <w:t>08/2019</w:t>
      </w:r>
    </w:p>
    <w:p w14:paraId="18186DE9" w14:textId="47C98810" w:rsidR="006047E3" w:rsidRDefault="006047E3" w:rsidP="00903484">
      <w:pPr>
        <w:pStyle w:val="divdocumentulli"/>
        <w:numPr>
          <w:ilvl w:val="0"/>
          <w:numId w:val="5"/>
        </w:numPr>
        <w:spacing w:line="360" w:lineRule="atLeast"/>
        <w:ind w:left="460" w:hanging="210"/>
        <w:rPr>
          <w:rStyle w:val="span"/>
        </w:rPr>
      </w:pPr>
      <w:r>
        <w:rPr>
          <w:rStyle w:val="span"/>
        </w:rPr>
        <w:t>Developed programming algorithm to cut costs by comparing human analysis to machine learning forecasting models.</w:t>
      </w:r>
    </w:p>
    <w:p w14:paraId="67817CA2" w14:textId="61CF3D6E" w:rsidR="007959D0" w:rsidRDefault="00464C3A" w:rsidP="00903484">
      <w:pPr>
        <w:pStyle w:val="divdocumentulli"/>
        <w:numPr>
          <w:ilvl w:val="0"/>
          <w:numId w:val="5"/>
        </w:numPr>
        <w:spacing w:line="360" w:lineRule="atLeast"/>
        <w:ind w:left="460" w:hanging="210"/>
        <w:rPr>
          <w:rStyle w:val="span"/>
        </w:rPr>
      </w:pPr>
      <w:r>
        <w:rPr>
          <w:rStyle w:val="span"/>
        </w:rPr>
        <w:lastRenderedPageBreak/>
        <w:t>Used available data to e</w:t>
      </w:r>
      <w:r w:rsidR="00CF689C">
        <w:rPr>
          <w:rStyle w:val="span"/>
        </w:rPr>
        <w:t>valuat</w:t>
      </w:r>
      <w:r>
        <w:rPr>
          <w:rStyle w:val="span"/>
        </w:rPr>
        <w:t>e</w:t>
      </w:r>
      <w:r w:rsidR="00CF689C">
        <w:rPr>
          <w:rStyle w:val="span"/>
        </w:rPr>
        <w:t xml:space="preserve"> suppliers by assessing quality, </w:t>
      </w:r>
      <w:r w:rsidR="00CC3003">
        <w:rPr>
          <w:rStyle w:val="span"/>
        </w:rPr>
        <w:t>timeliness,</w:t>
      </w:r>
      <w:r w:rsidR="00CF689C">
        <w:rPr>
          <w:rStyle w:val="span"/>
        </w:rPr>
        <w:t xml:space="preserve"> and compliance of deliveries to maintain tight cost controls and maximize business operational efficiency.</w:t>
      </w:r>
    </w:p>
    <w:p w14:paraId="6106B582" w14:textId="77777777" w:rsidR="007959D0" w:rsidRDefault="00CF689C" w:rsidP="00903484">
      <w:pPr>
        <w:pStyle w:val="divdocumentulli"/>
        <w:numPr>
          <w:ilvl w:val="0"/>
          <w:numId w:val="5"/>
        </w:numPr>
        <w:spacing w:line="360" w:lineRule="atLeast"/>
        <w:ind w:left="460" w:hanging="210"/>
        <w:rPr>
          <w:rStyle w:val="span"/>
        </w:rPr>
      </w:pPr>
      <w:r>
        <w:rPr>
          <w:rStyle w:val="span"/>
        </w:rPr>
        <w:t>Reduced corporate risk by managing shrink processes and controlling inventory levels.</w:t>
      </w:r>
    </w:p>
    <w:p w14:paraId="596E1A1C" w14:textId="77777777" w:rsidR="007959D0" w:rsidRDefault="00CF689C" w:rsidP="00903484">
      <w:pPr>
        <w:pStyle w:val="divdocumentulli"/>
        <w:numPr>
          <w:ilvl w:val="0"/>
          <w:numId w:val="5"/>
        </w:numPr>
        <w:spacing w:line="360" w:lineRule="atLeast"/>
        <w:ind w:left="460" w:hanging="210"/>
        <w:rPr>
          <w:rStyle w:val="span"/>
        </w:rPr>
      </w:pPr>
      <w:r>
        <w:rPr>
          <w:rStyle w:val="span"/>
        </w:rPr>
        <w:t>Delivered business strategy and developed systems and procedures to improve operational quality and team efficiency</w:t>
      </w:r>
    </w:p>
    <w:p w14:paraId="6FEC94DD" w14:textId="1B0C4B28" w:rsidR="007959D0" w:rsidRDefault="00CF689C" w:rsidP="00903484">
      <w:pPr>
        <w:pStyle w:val="divdocumentulli"/>
        <w:numPr>
          <w:ilvl w:val="0"/>
          <w:numId w:val="5"/>
        </w:numPr>
        <w:spacing w:line="360" w:lineRule="atLeast"/>
        <w:ind w:left="460" w:hanging="210"/>
        <w:rPr>
          <w:rStyle w:val="span"/>
        </w:rPr>
      </w:pPr>
      <w:r>
        <w:rPr>
          <w:rStyle w:val="span"/>
        </w:rPr>
        <w:t>Boosted productivity by consolidating material planning, data collecting, payroll and accounting programs into one main system.</w:t>
      </w:r>
    </w:p>
    <w:p w14:paraId="6217C351" w14:textId="68AE81A8" w:rsidR="007959D0" w:rsidRDefault="00CF689C" w:rsidP="00991C5C">
      <w:pPr>
        <w:pStyle w:val="divdocumentdivheading"/>
        <w:tabs>
          <w:tab w:val="left" w:pos="4380"/>
          <w:tab w:val="left" w:pos="10560"/>
        </w:tabs>
        <w:spacing w:before="240"/>
        <w:rPr>
          <w:rStyle w:val="divdocumentdivsectiontitle"/>
          <w:b/>
          <w:bCs/>
          <w:smallCaps/>
          <w:color w:val="auto"/>
          <w:sz w:val="36"/>
          <w:szCs w:val="36"/>
          <w:shd w:val="clear" w:color="auto" w:fill="FFFFFF"/>
        </w:rPr>
      </w:pPr>
      <w:r w:rsidRPr="00CC3003">
        <w:rPr>
          <w:rStyle w:val="divdocumentdivsectiontitle"/>
          <w:b/>
          <w:bCs/>
          <w:smallCaps/>
          <w:color w:val="auto"/>
          <w:sz w:val="36"/>
          <w:szCs w:val="36"/>
          <w:shd w:val="clear" w:color="auto" w:fill="FFFFFF"/>
        </w:rPr>
        <w:t>Education</w:t>
      </w:r>
    </w:p>
    <w:p w14:paraId="626874B7" w14:textId="09D2AA87" w:rsidR="00CC3003" w:rsidRPr="00464C3A" w:rsidRDefault="00464C3A" w:rsidP="00464C3A">
      <w:pPr>
        <w:pStyle w:val="divdocumentdivheading"/>
        <w:tabs>
          <w:tab w:val="left" w:pos="4380"/>
          <w:tab w:val="left" w:pos="10560"/>
        </w:tabs>
        <w:spacing w:before="240"/>
        <w:rPr>
          <w:rStyle w:val="span"/>
          <w:b/>
          <w:bCs/>
          <w:smallCaps/>
          <w:sz w:val="28"/>
          <w:szCs w:val="28"/>
          <w:shd w:val="clear" w:color="auto" w:fill="FFFFFF"/>
        </w:rPr>
      </w:pPr>
      <w:r w:rsidRPr="00464C3A">
        <w:t>Bachelor of Science</w:t>
      </w:r>
      <w:r>
        <w:rPr>
          <w:rStyle w:val="divdocumentdivsectiontitle"/>
          <w:b/>
          <w:bCs/>
          <w:smallCaps/>
          <w:color w:val="auto"/>
          <w:sz w:val="28"/>
          <w:szCs w:val="28"/>
          <w:shd w:val="clear" w:color="auto" w:fill="FFFFFF"/>
        </w:rPr>
        <w:t xml:space="preserve">, </w:t>
      </w:r>
      <w:r w:rsidR="00CF689C" w:rsidRPr="00CC3003">
        <w:rPr>
          <w:rStyle w:val="span"/>
        </w:rPr>
        <w:t>Business Management,</w:t>
      </w:r>
    </w:p>
    <w:p w14:paraId="36A57760" w14:textId="1B6F4F29" w:rsidR="007959D0" w:rsidRDefault="00CF689C" w:rsidP="00903484">
      <w:pPr>
        <w:pStyle w:val="spanpaddedlineParagraph"/>
        <w:spacing w:line="360" w:lineRule="atLeast"/>
        <w:rPr>
          <w:rStyle w:val="span"/>
        </w:rPr>
      </w:pPr>
      <w:r w:rsidRPr="00CC3003">
        <w:rPr>
          <w:rStyle w:val="spancompanyname"/>
          <w:b w:val="0"/>
          <w:bCs w:val="0"/>
        </w:rPr>
        <w:t>Metropolitan State University of Denver</w:t>
      </w:r>
      <w:r>
        <w:rPr>
          <w:rStyle w:val="span"/>
        </w:rPr>
        <w:t xml:space="preserve"> </w:t>
      </w:r>
    </w:p>
    <w:p w14:paraId="7DD1A46A" w14:textId="58FD9A87" w:rsidR="00CC3003" w:rsidRDefault="00CC3003" w:rsidP="00903484">
      <w:pPr>
        <w:pStyle w:val="divdocumentsinglecolumn"/>
        <w:spacing w:line="360" w:lineRule="atLeast"/>
        <w:rPr>
          <w:rStyle w:val="span"/>
        </w:rPr>
      </w:pPr>
      <w:r>
        <w:rPr>
          <w:rStyle w:val="span"/>
        </w:rPr>
        <w:t>06/2013</w:t>
      </w:r>
    </w:p>
    <w:p w14:paraId="141E1379" w14:textId="35BC481E" w:rsidR="00B91A22" w:rsidRDefault="00B91A22" w:rsidP="00903484">
      <w:pPr>
        <w:pStyle w:val="divdocumentsinglecolumn"/>
        <w:spacing w:line="360" w:lineRule="atLeast"/>
        <w:rPr>
          <w:rStyle w:val="span"/>
          <w:b/>
          <w:bCs/>
          <w:sz w:val="36"/>
          <w:szCs w:val="36"/>
        </w:rPr>
      </w:pPr>
      <w:r>
        <w:rPr>
          <w:rStyle w:val="span"/>
          <w:b/>
          <w:bCs/>
          <w:sz w:val="36"/>
          <w:szCs w:val="36"/>
        </w:rPr>
        <w:t>Skills</w:t>
      </w:r>
    </w:p>
    <w:p w14:paraId="13278995" w14:textId="02E05875" w:rsidR="00B91A22" w:rsidRPr="00464C3A" w:rsidRDefault="00B91A22" w:rsidP="00B91A22">
      <w:pPr>
        <w:pStyle w:val="divdocumentsinglecolumn"/>
        <w:numPr>
          <w:ilvl w:val="0"/>
          <w:numId w:val="9"/>
        </w:numPr>
        <w:spacing w:line="360" w:lineRule="atLeast"/>
        <w:rPr>
          <w:rStyle w:val="span"/>
          <w:b/>
          <w:bCs/>
        </w:rPr>
      </w:pPr>
      <w:r w:rsidRPr="00464C3A">
        <w:rPr>
          <w:rStyle w:val="span"/>
          <w:b/>
          <w:bCs/>
        </w:rPr>
        <w:t>Python</w:t>
      </w:r>
    </w:p>
    <w:p w14:paraId="73AE3A33" w14:textId="39110069" w:rsidR="00B91A22" w:rsidRPr="00464C3A" w:rsidRDefault="00B91A22" w:rsidP="00B91A22">
      <w:pPr>
        <w:pStyle w:val="divdocumentsinglecolumn"/>
        <w:numPr>
          <w:ilvl w:val="0"/>
          <w:numId w:val="9"/>
        </w:numPr>
        <w:spacing w:line="360" w:lineRule="atLeast"/>
        <w:rPr>
          <w:rStyle w:val="span"/>
          <w:b/>
          <w:bCs/>
        </w:rPr>
      </w:pPr>
      <w:r w:rsidRPr="00464C3A">
        <w:rPr>
          <w:rStyle w:val="span"/>
          <w:b/>
          <w:bCs/>
        </w:rPr>
        <w:t>Data Visualization</w:t>
      </w:r>
    </w:p>
    <w:p w14:paraId="5C49869F" w14:textId="739656B6" w:rsidR="00B91A22" w:rsidRPr="00464C3A" w:rsidRDefault="00B91A22" w:rsidP="00B91A22">
      <w:pPr>
        <w:pStyle w:val="divdocumentsinglecolumn"/>
        <w:numPr>
          <w:ilvl w:val="0"/>
          <w:numId w:val="9"/>
        </w:numPr>
        <w:spacing w:line="360" w:lineRule="atLeast"/>
        <w:rPr>
          <w:rStyle w:val="span"/>
          <w:b/>
          <w:bCs/>
        </w:rPr>
      </w:pPr>
      <w:r w:rsidRPr="00464C3A">
        <w:rPr>
          <w:rStyle w:val="span"/>
          <w:b/>
          <w:bCs/>
        </w:rPr>
        <w:t>Relational Databases</w:t>
      </w:r>
    </w:p>
    <w:p w14:paraId="69897688" w14:textId="50A978E1" w:rsidR="00B91A22" w:rsidRPr="00464C3A" w:rsidRDefault="00B91A22" w:rsidP="00B91A22">
      <w:pPr>
        <w:pStyle w:val="divdocumentsinglecolumn"/>
        <w:numPr>
          <w:ilvl w:val="0"/>
          <w:numId w:val="9"/>
        </w:numPr>
        <w:spacing w:line="360" w:lineRule="atLeast"/>
        <w:rPr>
          <w:rStyle w:val="span"/>
          <w:b/>
          <w:bCs/>
        </w:rPr>
      </w:pPr>
      <w:r w:rsidRPr="00464C3A">
        <w:rPr>
          <w:rStyle w:val="span"/>
          <w:b/>
          <w:bCs/>
        </w:rPr>
        <w:t>Data Collection</w:t>
      </w:r>
    </w:p>
    <w:p w14:paraId="108F20E4" w14:textId="5DBC9DFE" w:rsidR="00B91A22" w:rsidRPr="00464C3A" w:rsidRDefault="00B91A22" w:rsidP="00B91A22">
      <w:pPr>
        <w:pStyle w:val="divdocumentsinglecolumn"/>
        <w:numPr>
          <w:ilvl w:val="0"/>
          <w:numId w:val="9"/>
        </w:numPr>
        <w:spacing w:line="360" w:lineRule="atLeast"/>
        <w:rPr>
          <w:rStyle w:val="span"/>
          <w:b/>
          <w:bCs/>
        </w:rPr>
      </w:pPr>
      <w:r w:rsidRPr="00464C3A">
        <w:rPr>
          <w:rStyle w:val="span"/>
          <w:b/>
          <w:bCs/>
        </w:rPr>
        <w:t xml:space="preserve">Data </w:t>
      </w:r>
      <w:r w:rsidR="00464C3A" w:rsidRPr="00464C3A">
        <w:rPr>
          <w:rStyle w:val="span"/>
          <w:b/>
          <w:bCs/>
        </w:rPr>
        <w:t>Parsing</w:t>
      </w:r>
    </w:p>
    <w:p w14:paraId="2805F2F7" w14:textId="719B9381" w:rsidR="00464C3A" w:rsidRPr="00464C3A" w:rsidRDefault="00464C3A" w:rsidP="00B91A22">
      <w:pPr>
        <w:pStyle w:val="divdocumentsinglecolumn"/>
        <w:numPr>
          <w:ilvl w:val="0"/>
          <w:numId w:val="9"/>
        </w:numPr>
        <w:spacing w:line="360" w:lineRule="atLeast"/>
        <w:rPr>
          <w:rStyle w:val="span"/>
          <w:b/>
          <w:bCs/>
        </w:rPr>
      </w:pPr>
      <w:r w:rsidRPr="00464C3A">
        <w:rPr>
          <w:rStyle w:val="span"/>
          <w:b/>
          <w:bCs/>
        </w:rPr>
        <w:t>Python Modules</w:t>
      </w:r>
    </w:p>
    <w:p w14:paraId="7876A283" w14:textId="5BC517F8" w:rsidR="00464C3A" w:rsidRPr="00464C3A" w:rsidRDefault="00464C3A" w:rsidP="00B91A22">
      <w:pPr>
        <w:pStyle w:val="divdocumentsinglecolumn"/>
        <w:numPr>
          <w:ilvl w:val="0"/>
          <w:numId w:val="9"/>
        </w:numPr>
        <w:spacing w:line="360" w:lineRule="atLeast"/>
        <w:rPr>
          <w:rStyle w:val="span"/>
          <w:b/>
          <w:bCs/>
        </w:rPr>
      </w:pPr>
      <w:r w:rsidRPr="00464C3A">
        <w:rPr>
          <w:rStyle w:val="span"/>
          <w:b/>
          <w:bCs/>
        </w:rPr>
        <w:t>MS Excel</w:t>
      </w:r>
    </w:p>
    <w:p w14:paraId="33355BA3" w14:textId="3072E0AD" w:rsidR="00464C3A" w:rsidRPr="00464C3A" w:rsidRDefault="00464C3A" w:rsidP="00B91A22">
      <w:pPr>
        <w:pStyle w:val="divdocumentsinglecolumn"/>
        <w:numPr>
          <w:ilvl w:val="0"/>
          <w:numId w:val="9"/>
        </w:numPr>
        <w:spacing w:line="360" w:lineRule="atLeast"/>
        <w:rPr>
          <w:rStyle w:val="span"/>
          <w:b/>
          <w:bCs/>
        </w:rPr>
      </w:pPr>
      <w:r w:rsidRPr="00464C3A">
        <w:rPr>
          <w:rStyle w:val="span"/>
          <w:b/>
          <w:bCs/>
        </w:rPr>
        <w:t>Regression</w:t>
      </w:r>
    </w:p>
    <w:p w14:paraId="422211B5" w14:textId="46FB601E" w:rsidR="00464C3A" w:rsidRPr="00464C3A" w:rsidRDefault="00464C3A" w:rsidP="00B91A22">
      <w:pPr>
        <w:pStyle w:val="divdocumentsinglecolumn"/>
        <w:numPr>
          <w:ilvl w:val="0"/>
          <w:numId w:val="9"/>
        </w:numPr>
        <w:spacing w:line="360" w:lineRule="atLeast"/>
        <w:rPr>
          <w:rStyle w:val="span"/>
          <w:b/>
          <w:bCs/>
        </w:rPr>
      </w:pPr>
      <w:r w:rsidRPr="00464C3A">
        <w:rPr>
          <w:rStyle w:val="span"/>
          <w:b/>
          <w:bCs/>
        </w:rPr>
        <w:t xml:space="preserve">Machine Learning </w:t>
      </w:r>
    </w:p>
    <w:p w14:paraId="21E947FC" w14:textId="2EF3B087" w:rsidR="00464C3A" w:rsidRPr="00464C3A" w:rsidRDefault="00464C3A" w:rsidP="00464C3A">
      <w:pPr>
        <w:pStyle w:val="divdocumentsinglecolumn"/>
        <w:numPr>
          <w:ilvl w:val="0"/>
          <w:numId w:val="9"/>
        </w:numPr>
        <w:spacing w:line="360" w:lineRule="atLeast"/>
        <w:rPr>
          <w:rStyle w:val="span"/>
          <w:b/>
          <w:bCs/>
        </w:rPr>
      </w:pPr>
      <w:r w:rsidRPr="00464C3A">
        <w:rPr>
          <w:rStyle w:val="span"/>
          <w:b/>
          <w:bCs/>
        </w:rPr>
        <w:t>GUI’s</w:t>
      </w:r>
    </w:p>
    <w:p w14:paraId="0DD9E88C" w14:textId="77777777" w:rsidR="00991C5C" w:rsidRDefault="00991C5C" w:rsidP="00903484">
      <w:pPr>
        <w:pStyle w:val="divdocumentsinglecolumn"/>
        <w:spacing w:line="360" w:lineRule="atLeast"/>
        <w:rPr>
          <w:rStyle w:val="span"/>
        </w:rPr>
      </w:pPr>
    </w:p>
    <w:p w14:paraId="46138FCA" w14:textId="6D9DEA95" w:rsidR="00CC3003" w:rsidRDefault="00903484" w:rsidP="00903484">
      <w:pPr>
        <w:pStyle w:val="divdocumentsinglecolumn"/>
        <w:spacing w:line="360" w:lineRule="atLeast"/>
        <w:rPr>
          <w:rStyle w:val="span"/>
          <w:b/>
          <w:bCs/>
          <w:sz w:val="36"/>
          <w:szCs w:val="36"/>
        </w:rPr>
      </w:pPr>
      <w:r>
        <w:rPr>
          <w:rStyle w:val="span"/>
          <w:b/>
          <w:bCs/>
          <w:sz w:val="36"/>
          <w:szCs w:val="36"/>
        </w:rPr>
        <w:t>Certifications</w:t>
      </w:r>
    </w:p>
    <w:p w14:paraId="1EF3D82F" w14:textId="61F7E242" w:rsidR="00903484" w:rsidRPr="00464C3A" w:rsidRDefault="00903484" w:rsidP="00903484">
      <w:pPr>
        <w:pStyle w:val="divdocumentsinglecolumn"/>
        <w:numPr>
          <w:ilvl w:val="0"/>
          <w:numId w:val="8"/>
        </w:numPr>
        <w:spacing w:line="360" w:lineRule="atLeast"/>
        <w:rPr>
          <w:rStyle w:val="span"/>
          <w:b/>
          <w:bCs/>
          <w:sz w:val="22"/>
          <w:szCs w:val="22"/>
        </w:rPr>
      </w:pPr>
      <w:r w:rsidRPr="00464C3A">
        <w:rPr>
          <w:rStyle w:val="span"/>
          <w:b/>
          <w:bCs/>
          <w:sz w:val="22"/>
          <w:szCs w:val="22"/>
        </w:rPr>
        <w:t>Python3 Data Analysis</w:t>
      </w:r>
      <w:r w:rsidR="00B91A22" w:rsidRPr="00464C3A">
        <w:rPr>
          <w:rStyle w:val="span"/>
          <w:b/>
          <w:bCs/>
          <w:sz w:val="22"/>
          <w:szCs w:val="22"/>
        </w:rPr>
        <w:t>*</w:t>
      </w:r>
    </w:p>
    <w:p w14:paraId="1E7E9015" w14:textId="46A2788F" w:rsidR="00B91A22" w:rsidRPr="00464C3A" w:rsidRDefault="00B91A22" w:rsidP="00903484">
      <w:pPr>
        <w:pStyle w:val="divdocumentsinglecolumn"/>
        <w:numPr>
          <w:ilvl w:val="0"/>
          <w:numId w:val="8"/>
        </w:numPr>
        <w:spacing w:line="360" w:lineRule="atLeast"/>
        <w:rPr>
          <w:rStyle w:val="span"/>
          <w:b/>
          <w:bCs/>
          <w:sz w:val="22"/>
          <w:szCs w:val="22"/>
        </w:rPr>
      </w:pPr>
      <w:r w:rsidRPr="00464C3A">
        <w:rPr>
          <w:rStyle w:val="span"/>
          <w:b/>
          <w:bCs/>
          <w:sz w:val="22"/>
          <w:szCs w:val="22"/>
        </w:rPr>
        <w:t>Python3 Data Visualization*</w:t>
      </w:r>
    </w:p>
    <w:p w14:paraId="5A3A64DF" w14:textId="16AC9E96" w:rsidR="00B91A22" w:rsidRPr="00464C3A" w:rsidRDefault="00B91A22" w:rsidP="00903484">
      <w:pPr>
        <w:pStyle w:val="divdocumentsinglecolumn"/>
        <w:numPr>
          <w:ilvl w:val="0"/>
          <w:numId w:val="8"/>
        </w:numPr>
        <w:spacing w:line="360" w:lineRule="atLeast"/>
        <w:rPr>
          <w:rStyle w:val="span"/>
          <w:b/>
          <w:bCs/>
          <w:sz w:val="22"/>
          <w:szCs w:val="22"/>
        </w:rPr>
      </w:pPr>
      <w:r w:rsidRPr="00464C3A">
        <w:rPr>
          <w:rStyle w:val="span"/>
          <w:b/>
          <w:bCs/>
          <w:sz w:val="22"/>
          <w:szCs w:val="22"/>
        </w:rPr>
        <w:t>Python3 Data Science*, *datacamp.com</w:t>
      </w:r>
    </w:p>
    <w:p w14:paraId="5602D873" w14:textId="518BCA55" w:rsidR="007959D0" w:rsidRPr="00464C3A" w:rsidRDefault="00903484" w:rsidP="00527DC5">
      <w:pPr>
        <w:pStyle w:val="divdocumentsinglecolumn"/>
        <w:numPr>
          <w:ilvl w:val="0"/>
          <w:numId w:val="8"/>
        </w:numPr>
        <w:spacing w:after="40" w:line="360" w:lineRule="atLeast"/>
        <w:jc w:val="both"/>
        <w:rPr>
          <w:b/>
          <w:bCs/>
          <w:sz w:val="22"/>
          <w:szCs w:val="22"/>
        </w:rPr>
      </w:pPr>
      <w:r w:rsidRPr="00464C3A">
        <w:rPr>
          <w:rStyle w:val="span"/>
          <w:b/>
          <w:bCs/>
          <w:sz w:val="22"/>
          <w:szCs w:val="22"/>
        </w:rPr>
        <w:t>MS Excel Certified, LinkedIn Learn</w:t>
      </w:r>
    </w:p>
    <w:sectPr w:rsidR="007959D0" w:rsidRPr="00464C3A">
      <w:pgSz w:w="12240" w:h="15840"/>
      <w:pgMar w:top="640" w:right="840" w:bottom="640" w:left="8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24B44" w14:textId="77777777" w:rsidR="00A66CB4" w:rsidRDefault="00A66CB4" w:rsidP="00A97BE6">
      <w:r>
        <w:separator/>
      </w:r>
    </w:p>
  </w:endnote>
  <w:endnote w:type="continuationSeparator" w:id="0">
    <w:p w14:paraId="6131C9B0" w14:textId="77777777" w:rsidR="00A66CB4" w:rsidRDefault="00A66CB4" w:rsidP="00A97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0642B" w14:textId="77777777" w:rsidR="00A66CB4" w:rsidRDefault="00A66CB4" w:rsidP="00A97BE6">
      <w:r>
        <w:separator/>
      </w:r>
    </w:p>
  </w:footnote>
  <w:footnote w:type="continuationSeparator" w:id="0">
    <w:p w14:paraId="147B6ADB" w14:textId="77777777" w:rsidR="00A66CB4" w:rsidRDefault="00A66CB4" w:rsidP="00A97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5C22EC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744DF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8726C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69A0C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ECC6B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E48FA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51EBC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BF016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FDAB9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B3A74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60028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A9893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BC46A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17048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19CBB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FD041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D641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FC45F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5ECC11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CB61C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F58E0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D5CBB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CEAA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61C67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554D8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76CD37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B8657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2B04AF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AAE88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980C1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502DE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F6614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9FE9A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4823C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23E48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A9E76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A2DEAB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051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2BEA6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A7CE3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27467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9284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FFA4F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BD2F6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9DE7C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3364503A"/>
    <w:multiLevelType w:val="hybridMultilevel"/>
    <w:tmpl w:val="0DD04B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53AC4"/>
    <w:multiLevelType w:val="hybridMultilevel"/>
    <w:tmpl w:val="E06C2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6268D"/>
    <w:multiLevelType w:val="hybridMultilevel"/>
    <w:tmpl w:val="7638C8B8"/>
    <w:lvl w:ilvl="0" w:tplc="58726CE2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DA19A1"/>
    <w:multiLevelType w:val="hybridMultilevel"/>
    <w:tmpl w:val="CE4CB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displayBackgroundShape/>
  <w:proofState w:spelling="clean" w:grammar="clean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9D0"/>
    <w:rsid w:val="002127C9"/>
    <w:rsid w:val="002C7FF7"/>
    <w:rsid w:val="004344EA"/>
    <w:rsid w:val="0045296F"/>
    <w:rsid w:val="00464C3A"/>
    <w:rsid w:val="00504C68"/>
    <w:rsid w:val="00527DC5"/>
    <w:rsid w:val="006047E3"/>
    <w:rsid w:val="006907EE"/>
    <w:rsid w:val="00791E58"/>
    <w:rsid w:val="007959D0"/>
    <w:rsid w:val="00884B9E"/>
    <w:rsid w:val="0088771B"/>
    <w:rsid w:val="00903484"/>
    <w:rsid w:val="00991C5C"/>
    <w:rsid w:val="00A66CB4"/>
    <w:rsid w:val="00A97BE6"/>
    <w:rsid w:val="00AE69CB"/>
    <w:rsid w:val="00B91A22"/>
    <w:rsid w:val="00C63157"/>
    <w:rsid w:val="00CC3003"/>
    <w:rsid w:val="00CF689C"/>
    <w:rsid w:val="00CF701A"/>
    <w:rsid w:val="00D73F6A"/>
    <w:rsid w:val="00F0427D"/>
    <w:rsid w:val="00F6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B91B"/>
  <w15:docId w15:val="{8C03883A-3DB2-4D1F-B523-945B00A5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36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187DE"/>
    </w:rPr>
  </w:style>
  <w:style w:type="paragraph" w:customStyle="1" w:styleId="divonlyName">
    <w:name w:val="div_onlyName"/>
    <w:basedOn w:val="div"/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upper">
    <w:name w:val="div_document_div_lowerborderupper"/>
    <w:basedOn w:val="Normal"/>
    <w:pPr>
      <w:pBdr>
        <w:bottom w:val="single" w:sz="8" w:space="0" w:color="0187DE"/>
      </w:pBdr>
      <w:spacing w:line="0" w:lineRule="atLeast"/>
    </w:pPr>
    <w:rPr>
      <w:color w:val="0187DE"/>
      <w:sz w:val="0"/>
      <w:szCs w:val="0"/>
    </w:rPr>
  </w:style>
  <w:style w:type="paragraph" w:customStyle="1" w:styleId="divdocumentdivlowerborder">
    <w:name w:val="div_document_div_lowerborder"/>
    <w:basedOn w:val="Normal"/>
    <w:pPr>
      <w:pBdr>
        <w:bottom w:val="single" w:sz="24" w:space="0" w:color="0187DE"/>
      </w:pBdr>
      <w:spacing w:line="0" w:lineRule="atLeast"/>
    </w:pPr>
    <w:rPr>
      <w:color w:val="0187DE"/>
      <w:sz w:val="0"/>
      <w:szCs w:val="0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4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DefaultParagraphFont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documentbullet">
    <w:name w:val="document_bullet"/>
    <w:basedOn w:val="DefaultParagraphFont"/>
    <w:rPr>
      <w:sz w:val="24"/>
      <w:szCs w:val="24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0187DE"/>
      <w:sz w:val="32"/>
      <w:szCs w:val="32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documentulli">
    <w:name w:val="div_document_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styleId="Header">
    <w:name w:val="header"/>
    <w:basedOn w:val="Normal"/>
    <w:link w:val="HeaderChar"/>
    <w:uiPriority w:val="99"/>
    <w:unhideWhenUsed/>
    <w:rsid w:val="00A97B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7BE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97B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7BE6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7F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F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binHoffpauir77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716BA-2650-4056-AEF9-DEB00B443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Dev_Resume</vt:lpstr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Dev_Resume</dc:title>
  <dc:creator>Robin Hoffpauir</dc:creator>
  <cp:keywords>Resume</cp:keywords>
  <cp:lastModifiedBy>Robin Hoffpauir</cp:lastModifiedBy>
  <cp:revision>4</cp:revision>
  <cp:lastPrinted>2021-08-07T21:59:00Z</cp:lastPrinted>
  <dcterms:created xsi:type="dcterms:W3CDTF">2021-08-03T15:59:00Z</dcterms:created>
  <dcterms:modified xsi:type="dcterms:W3CDTF">2021-08-07T22:00:00Z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ab6c7eb9-2d0e-4f0e-ad80-68773c24557b</vt:lpwstr>
  </property>
  <property fmtid="{D5CDD505-2E9C-101B-9397-08002B2CF9AE}" pid="3" name="x1ye=0">
    <vt:lpwstr>oDsAAB+LCAAAAAAABAAVmUWyrEAQRRfEALch7k5jM9zdWf1/f95BFFTmvedEkwhOiALFMwhMEDgFcwRBUDCPIrDIkizEcOsR+m+g/KLdWiRJN50Z7up86MHg9esHHojgQKFQe1u/z0D9GqeLBm8jvt0BxMv1F1Su6L+4zKDExza/nlRqNe8lanF8Xeqmfqzc9FeZKdE7b1A8W8a5L2/9pIvieueykvpNTVf4boYWu0vnVjL253YFeTHHG7BwEhl</vt:lpwstr>
  </property>
  <property fmtid="{D5CDD505-2E9C-101B-9397-08002B2CF9AE}" pid="4" name="x1ye=1">
    <vt:lpwstr>iurk40f2pKN6vSPbQxZQeXeFxnWtuUSv4VMD1T4dPkXD/ngoc5SAodI9EA6bmBtIY7SC04ei5GYykctj8cq9+285ifDmdMzdS+f7oE1goTB7yxLhz5L0khSg+mxzypQ+anw/WAEWBChFQcLQfzdOUE4vmRiFPzR1quVrM5mXJuHuLqoh/9fJnQqfPIJE1twbBz0oFTi8A8u74UNCSfkVx9b7br0msulfJampyQgWDRenSMFEniQXCTZKXhS9eGz</vt:lpwstr>
  </property>
  <property fmtid="{D5CDD505-2E9C-101B-9397-08002B2CF9AE}" pid="5" name="x1ye=10">
    <vt:lpwstr>4d21Sw+vvdeTuthizYVwkjVCiGQzRa+T4g9v6N4QuIauFi93MHERFsWKyHG0jisxD6l1DXNZjugDP2vZ9z8y2YcRNoT9IEw9GVStyIfy/xlj5z6albXwG+I/Yd2npA+Hzz0ofn2OaCw/a2TzmxPVOC769cBmP00KdHAg41ubvtTaZOE6PmF1/2bbAjV034pAR2XHtgKL4Y5srfWGIg/bWe57bzZ73lT6tGJbY+52BZZ+T7KSZNOsHb7thw7KWWQ</vt:lpwstr>
  </property>
  <property fmtid="{D5CDD505-2E9C-101B-9397-08002B2CF9AE}" pid="6" name="x1ye=11">
    <vt:lpwstr>XLUWnReb4gB/nSB9+8a5B/JqqYD6m9nP4h1WFPDNqLRi02BKvSvLjfo/eslQ125YYvVaq8CyBxvgJT/zg6VEByGCrDY3h2RhjcvDXCo3qauK5SS+grg4kH0C5VNTmN3eDoKsjz+QiwZJNqkPAdIfwefC8wecaFOVHko8tc2bsdXyiSaXBVnRNqD38q695dWyTpTx4U8UUuPKE9CfNL5AEooiEdfcCi7aWwt9LEtmIgPJxXXrCDlFLbtplRJWs+i</vt:lpwstr>
  </property>
  <property fmtid="{D5CDD505-2E9C-101B-9397-08002B2CF9AE}" pid="7" name="x1ye=12">
    <vt:lpwstr>4+AwDtMvqEGpMyaUseCVeK73jw+LVDpthjCBDckt64h5sjPkLwtjfo0sLDKCZ/CwNsPIHqbbj5IA9l5m7jrqWwxOq4bScpvk2iLjWcKw8qQeNyP/ttTdTcMWmWWEjm3iWvo+FNSwZhj1GiZxHyllUjeWSumx6KfXnLACxUcLwW56G7iZnz8ELp+CpKy502vrjvGIhSThKeYYXkfDLrg26iwpdU6I6usRVSRIGRfM+IMK9rAOZvBDsXv4Mhks+RH</vt:lpwstr>
  </property>
  <property fmtid="{D5CDD505-2E9C-101B-9397-08002B2CF9AE}" pid="8" name="x1ye=13">
    <vt:lpwstr>F+lf7PZX5PUqOhO64Y4e2eVeFMZYtaiItaQe0nTi9U3Rf4vhZHhX3FG9ZD405HKe6g9ixxBctpWtvPuD+8cA8TKWRjCfaCrH+FLWDdBNTtwU0yM/jO9VvkTsE5Ss+wjc2uXHASetOhwduxC1ObqFf/aVA0O8Axa6uokFph3C8CjqaHRoIXlOfoLgyX6bASYqsNRCsdn7oWe0sO6mjAzBpsBRag5HxNg6oVFCBLYrR+SVYbWkmq8TfHwRDJ0koDU</vt:lpwstr>
  </property>
  <property fmtid="{D5CDD505-2E9C-101B-9397-08002B2CF9AE}" pid="9" name="x1ye=14">
    <vt:lpwstr>n1gQ5k+UCn0V9m2cE9mmy01RlNXKU3zn+TWJZOIgpk3mYk9scI09hZNDx1umx8pPC/PnHch3Rx3Mu6yeTV6QDZ3sFB9Amx/RGHA5C17/qCD/3ZgneEySKS9eoD+7Lv3F65mC9q+edD2m9RTvS78LLBfOTNrcCpQ5r74SjbkXoiKC3U24m3K+61p6PjLY3bJl3l/zyBsvyZz/++hUj+t7RXOoB5TqPETQqt+iNLrn0bDwrlCeCDWV2MtHN+l4tiH</vt:lpwstr>
  </property>
  <property fmtid="{D5CDD505-2E9C-101B-9397-08002B2CF9AE}" pid="10" name="x1ye=15">
    <vt:lpwstr>6ZjyWkbRCO92AmRaTVTHibtt9JGFIOVrZd+SBeKh4ItQqIJs1PsJ+xItNI19nOC45b97RHi6BX6R96R3UjflIU/rVcDmKf/lsnrd6Xo8/V9M8M3scxpv3bpWIPZHn65c/fO+U5HI8FlXmNY5IANH7GVSfNw/6BwCev42iOvAsCUmnkOn3dUsVQiQBkoiKIoldR7bliTHaYIUrxjhT9vCW+1OMfRZ/9crSL4Ljxn1ZNyko6jW5D/lCuKRwVJ8aMg</vt:lpwstr>
  </property>
  <property fmtid="{D5CDD505-2E9C-101B-9397-08002B2CF9AE}" pid="11" name="x1ye=16">
    <vt:lpwstr>GOMCa9QpVKbt6NKVfCTgZvMszAJ+RCmDD4YLxqupMQpZjdXL/8hagngJ9eHcVWcCbSflzaZSWk3oTX5++WckH2GzqY2UnCq+mhegMHJQmdDpz0YI39Z9m4uuw55OTNm5XxiKC5X/gZSKJMRVY1mp5VpJfU8T5SRqf1VcKAqY03VIbeQ8NnuIJn77hy6aRLR3liwjR74CymL7ISWGV2OApHQWjgOda7M/kB0yI0+0QeVBG7vSUTI/lImnCfDN0NW</vt:lpwstr>
  </property>
  <property fmtid="{D5CDD505-2E9C-101B-9397-08002B2CF9AE}" pid="12" name="x1ye=17">
    <vt:lpwstr>mabBQY/0NALXRIO+Xyp0qi0DugTwq+aJAKT1VrSL0GNUWd8+KNPut3fiNf7lsij/6/YYN8RPymGGE7HPpvhDcJi1bSn2+k4nYTUknS4MTqr75rxNQjpRxxH9migoZHl2rjsNJLkACjdlpUoaJXxqPlHD0EuId7AJv9fbrd5FQIQUpgLid7xNf0X0RWxy9oIA4gwGkdZs3SxFWPHc+7ti3fNc8QiQEFKArRw9WhmfTKqEa9FhAS5p5Hd2Z5hiB07</vt:lpwstr>
  </property>
  <property fmtid="{D5CDD505-2E9C-101B-9397-08002B2CF9AE}" pid="13" name="x1ye=18">
    <vt:lpwstr>8h5hQWbMYtid3LVuvbzarS8rzsGBu4PkJ043Stwgxq2wpPfSN9B2dDOXPbvtNew95rNtAetr1eTa1u7LxZa1p2VJOK4XYuQZ3P7V/cdJW98pKPRhSTx6slA/ycEMJ7//5E5mlB3OQatFj0W4ok6eXTtnfODGYZqHyfqMQoYCo1cjcQ4dRUkuSk6kaAILyv78ibWtf/giWKKVUAS40evJzxOXrwLb1MC2AD29rqg7ZWou+IDlmgPZ2ViL8LWsZ12</vt:lpwstr>
  </property>
  <property fmtid="{D5CDD505-2E9C-101B-9397-08002B2CF9AE}" pid="14" name="x1ye=19">
    <vt:lpwstr>gVtMLyderVgXPJB/8Z3c/CMu2UrOq1gDbKSEfrCTvIM6+K8SDYiGWfSBVFD32UCkn9ik2EabRNbNcwbwG+sxFPPHk+5hyQIJAaRHgn6BbAjrFrJW1oGQ0IUIpL8nz8YxIJDg+n/nIBvsQfKbC2TGMFFAhht997KEpleB3bF+mBdnx7y8YimEaFiHGHAfxDUih8uNPQCJ2IIBnwhdnlq0WHK6NDalY/iNfdZGJxa0ZrS9rnnkAWHKUh24I7SU412</vt:lpwstr>
  </property>
  <property fmtid="{D5CDD505-2E9C-101B-9397-08002B2CF9AE}" pid="15" name="x1ye=2">
    <vt:lpwstr>RT0T9ZkVGjMbuPS8toOCsweZRFy7DUpu7ar2XL1S4AtD+zWVTkBi36Um69MK86v2Cep/uTbo70V4OvrQoL8tXi2xk4UfUtV4gv/JJu6EDQAPUaLRsEjgy3IWDVHV/Zth10DBQ1FMIajeS14i8mTqE3JPmlKdM2ipoiBN7YKXxoF0M1rIlSfuF1LKNOR9YLTYJwtt+11njllIrYAysOkViBVR6Hc7gZ/CrzuGb3yu3EDmqwU02VPjGDqcfbp9NJX</vt:lpwstr>
  </property>
  <property fmtid="{D5CDD505-2E9C-101B-9397-08002B2CF9AE}" pid="16" name="x1ye=20">
    <vt:lpwstr>OxE3pmJYRi/UzfQfiPDxMITVNkMI1WY/ztPLKtPz1KUO6MdTlvND9zgNYbi8t78k27nbSruOcCOS0/cOWhlYXrqXOnTwU/bc1MNlCygnh297v9pN8X27EkcMryLzqq2qvar1xrRA9jTREWjXXXN8M69MX+AhcjJ9bFGc3cj65MlJDcy2Oc8jqWH5pOp95m6fiFwm9P6M6myZPsXEMZaSawB1IUGaS9NKxDTpBu9W4f5dxPoTiAZXseuPAWXxx9f</vt:lpwstr>
  </property>
  <property fmtid="{D5CDD505-2E9C-101B-9397-08002B2CF9AE}" pid="17" name="x1ye=21">
    <vt:lpwstr>ApUI+fDL0RY21UFSnf2SZcBd/2xWvfknBj/u53LETnCrNnTSB30r+Pb88ar0kzXVI8t+YG48SSnt1oZloXMjv6ref8VcvmxHu4T2s5mikcdwhdb6OG15EtiQQhxvHItGhJK7mE32Fh0VmJvr8uXzeDrZQTk7yxR+OpHBruOEczUtKB9YfpOiuTWGEeywj6sGZB13wkQi4dkVD+sx8Zs7WrCSbuDPhdvqreJAVohHBYCbEOIhv2J/7X8e5QGhGRG</vt:lpwstr>
  </property>
  <property fmtid="{D5CDD505-2E9C-101B-9397-08002B2CF9AE}" pid="18" name="x1ye=22">
    <vt:lpwstr>hiNVojsEU+/hMRQkxSon7kbvj9dYSOc98lFb+0sp5CNUBKOzGtOKBx7NSYd38gChDdjUGsCuOxEtmUwOVVQewx2pZsvr3sqKGx5RPuR1Z9mSFZEO0DvD6pqIThS3W4Uci2FbMM5bV4fSG99EBar5P21vQkkzcmC93Y6L8agFA7ZnxU9OvmBQ8j84fS4y0TX38xPL3ZNb5bJjLdiCJYM9FNjW0p4dSHMUDmjiNuFUVcHJRNAwufcVTx2mrb2k/1P</vt:lpwstr>
  </property>
  <property fmtid="{D5CDD505-2E9C-101B-9397-08002B2CF9AE}" pid="19" name="x1ye=23">
    <vt:lpwstr>P/hzFo+poKGt/RRU/oRUJ0hQ+7hmHiziVCWPV0CaZBSIb36xMILjILslBIFVsgopREDHBUL8mBhEPQEnkNaA5U4o2Pv+Ep2udTQqtXW+9yO7+a9uAvybznE7JL54xhAgMO9lhoypr7Q/uN7xeJA7u3woFd5KIV9aEKqJrf20bWVqEDpnYrgLPbSSZzN4qhmUQ075g9t0/61cF/gJVy55Uhjtik+UxJKcHF2MhFwcZQDaRs+VZ9fnh+FdUk+7VM/</vt:lpwstr>
  </property>
  <property fmtid="{D5CDD505-2E9C-101B-9397-08002B2CF9AE}" pid="20" name="x1ye=24">
    <vt:lpwstr>6epx2XR1y6Aqah94v5fQCtTQ0OiDnJ4WMcbPRkQ0mRvT2vCWmN2loryd5a7M9O4N4qqc5Q2Ipa2ROsqPKX/cButgyRBkHEpHiN91xum0EfS1XPmWV/96198h6hgv5EYW5grrIqUsN17+rrpCRxiHyRBZPCZTRL604+sWdVA3oG+a7JxrRuLq1n7SoutSWOTiySvzdHvqvgpmDWyGFmCPJU6ElkzSPjkhfzWE5EDRSua1739nMoLu7bGYs5cTnkI</vt:lpwstr>
  </property>
  <property fmtid="{D5CDD505-2E9C-101B-9397-08002B2CF9AE}" pid="21" name="x1ye=25">
    <vt:lpwstr>wHMaU2AN6Oa6thkV+COl683qXcqdLiMRHnjg/kxW/vh4nTdW15KdfCkbMuHg6c1GJ5jSpk8nTuaG9IBmoyMXLlerV3vDXUPEH75F8msnsMfUvGWvVAMjMPijG2sSts6EVY7VjOx3yWJryYS5jZ0hCxLjUQEyiXSHWBl+Y5h70VSzlzp6Tvh0iuzsUY+2FZm+MExPXRr7Dbk9Gbj5hNWS96rNoKxuaA34JWqxw46HzymnD8l1x4E6hrDphJh2Lpk</vt:lpwstr>
  </property>
  <property fmtid="{D5CDD505-2E9C-101B-9397-08002B2CF9AE}" pid="22" name="x1ye=26">
    <vt:lpwstr>Ov3urNciSM354iIN/p2tgBvS44rsUvf5q8WQWSVhixvcntDBSjQaGQzkg5ZNmX9hOjytP2Aqe6DWKc6u7BcXJojOe6jqndL4mGAGK0n+JUcBZg2jHaonXo2i76cYmTDWBdeSDdlphqs69u/rDivHKuw0NNhbl/P6PNczOIigXOhrcjm4jHH2E1sX0m4b85xT5AjKRfkUZ65fO7BDh20b/L6SIjLnXBoU1Yrwr4xUi0aihAOP/Cj1CY4aHtG2ukC</vt:lpwstr>
  </property>
  <property fmtid="{D5CDD505-2E9C-101B-9397-08002B2CF9AE}" pid="23" name="x1ye=27">
    <vt:lpwstr>Y8/Etf11MlxxRDcuivbL73dIfrWnF1N8xq+GW89CnrIvt8pnhnyv/HmNz4Je+XhXRE/SbeVqphnVHISulRQQXsnNG7jAKyy24nz4JsO7frOsy7EkbPAYFNnZ5PCCg8+OsR5Svp5ntPIaG0IDejWgXWhS6Kav1SVSHWbbBci4uEE+eT92LTKzdyIY3WofmmyOeSfD8Fg0LFhUFyvJTIVgAMZQeVcqeNt57Iuwv188aLeQOSnv3EQrSqZhD/I2BKo</vt:lpwstr>
  </property>
  <property fmtid="{D5CDD505-2E9C-101B-9397-08002B2CF9AE}" pid="24" name="x1ye=28">
    <vt:lpwstr>H0RuCn635yKeRVaU1FtEjIIV51LdODNJzcYuBtw0kM/ln94GSopHTIyOs22mA98NZ6ZaBxhd8/kbLG+yiyq7hMpFyUc7qIqnwEMPBKZTI6/xOOckLlHv7akoU24wNG7f9bob1aW+F52gUSHG98ZNAq52dXWSJ8fC7VklnmSSg8bF8ja5LeVLLghU04k4hHgDpMwdyeagah9XH/Ar1pvF/6hyTqHke33PMDNn/hRrcS6eMnGvT9BB4+9fdxsi+ko</vt:lpwstr>
  </property>
  <property fmtid="{D5CDD505-2E9C-101B-9397-08002B2CF9AE}" pid="25" name="x1ye=29">
    <vt:lpwstr>nXpZ6akNWxQAfVW/TQI3gc8caLVeo2LtmILG9niqjxhPjAve0+wVTBlU/mUR/DXkYQfy79FYrWkuUxHhyDbCxVzRygNXsF7y1QSksrp2RMTiJ2KSJNkBlKHRZUpXcFHWxw1BP/gQexU2qNzSPFcML1UzAovvf1pqj3ofQhv7xIK3o9PJawy+zckl9sIVyjEVmQ8tCMdYAJLkW2vgS5SEXR3irrs44+gxl4a+uAHOyYZaiyz0jl7xvGtwQLmyUE7</vt:lpwstr>
  </property>
  <property fmtid="{D5CDD505-2E9C-101B-9397-08002B2CF9AE}" pid="26" name="x1ye=3">
    <vt:lpwstr>EVqkE4Payjj73KcwHe8gAPYSLixA+PPN4Ow+0Tmj058VyWuqcSkOK2nvgHBljm5NLlCGbDfXr02IjCGibuZjtExfv21xLKxw23iix6jChZQe7Y/EM2jdlGK+C4waqoMk24TxLZpvI8hWWkbugWglea3EeA+Qp/uSbSbjfhAE4MVnjCq1D7tc61J4dZAahEq8cqEUWQSncZXlXfCzdWC/ZseZc0o/Mu+W7HKqX4Xn97D6R0f1pqjJ1qussC5PZR8</vt:lpwstr>
  </property>
  <property fmtid="{D5CDD505-2E9C-101B-9397-08002B2CF9AE}" pid="27" name="x1ye=30">
    <vt:lpwstr>xw7A2EyWzO2cbQE0UhAuwvmV1OQzomc+HezwWIH2wnkPM5QM8Vr92p7vNYCkr94mEoQEHqWX9QsyZKx4BX9/N682xFZEDm0gz2gF3TmgPZ80U3Pn4BqY30hgIK0hxdq0MpRoffLNWAWkUKOAWXUq6fgqJKloL6F7jr3i+OB6mdCPC+fGSUJSRL7bjl8UcGsPBTg/ETO41I4lUv/ZjMxgq9eY/F+zK/Ref5WWbnpzmSjXu4+3KHV2V3cs/uSkfi/</vt:lpwstr>
  </property>
  <property fmtid="{D5CDD505-2E9C-101B-9397-08002B2CF9AE}" pid="28" name="x1ye=31">
    <vt:lpwstr>hGDMnWnSTyEVDfORRcAgkyBK6s9BIol0ABmdYcbZ+mO2ed1EZgdc4olqkVZO/3lFlBY4AadxluqHheeZveX8M/VcQdV0spqTwh08chuWuFf1vGSFzvruVgxivwCikXuFHGwtptf6c+w3R1qllRBJHyF1jOiYlDO2d8PikC9HCrhTc7y4/M5bL1cy/Pr08YqqdiQ6OGPBgcoUg8dEKnjRYQrAcQky7z3uI84fhoVWehnzji8DY+skgugsF/hNrYB</vt:lpwstr>
  </property>
  <property fmtid="{D5CDD505-2E9C-101B-9397-08002B2CF9AE}" pid="29" name="x1ye=32">
    <vt:lpwstr>iwcqgAI1NPPtg2k1EUrNRy8xb0uBm7V9jbG/3lLnHrd5i4tLYYyI2YF6rw4KwW3NbPmDgNPvh4IVpdwY6XHcVo28sN/u/4ltCd/YcaYR8n0XP1Lzq/+ZovYnp8nj4dwaEqNS01lWm1JjX5gfoP6tHyxscmqhmRCQELO2ihslhA+Q9ACes3/UmiTaIrXkrkZWEtEVsuZC1EBxyQyMJHg2KPRUiV81V5s2N55zbBZNNZlze6mnGsNsFtbCnUOhhKu</vt:lpwstr>
  </property>
  <property fmtid="{D5CDD505-2E9C-101B-9397-08002B2CF9AE}" pid="30" name="x1ye=33">
    <vt:lpwstr>HMwuR5iLCs9URdc2YF9DdMB6vCF77wvVAEzOb0AmCQctFuhoqTMzcK95pblQ/aRYea74EHI/AY0eVuxysAv2BchY35laMOn+/z2vXrne5zIrOcBn5TXlZ8LvIngF2UmEJa4h4dKs/fKvauXWY9jaWoVfAjukG7yM3Q08pPq+vvRz+dEwfH21C10e3/35MJ9UjjLeaabBmMkpkhmEQyUrRzvp2DZtxg6J+YwpdzHh6BlUUbFN4MeVspmL25zeREz</vt:lpwstr>
  </property>
  <property fmtid="{D5CDD505-2E9C-101B-9397-08002B2CF9AE}" pid="31" name="x1ye=34">
    <vt:lpwstr>V5dgybKwusvp6kfHlr/LnlAcBFjBoiqH5EwHYsfrQnfff2MzilPMLUH2Fmwc3Jmyd2fUYWrNvxRvLlzRhG3cWaKmRQjKRwf/xVliv12l53/eJAwplOJ2znWGVIfQw/kMXvT3srKvfXE1uxyRl741LQzM/YcLaSHzmgbZ+IhqDMTZPTvdkJNeO5x4AfjhfrcG4P5WLlOf6pQBlS6mwusYe/2odjSqNUezZTrQrmw09m5CJHh9FQwbOdYgRFSE4b4</vt:lpwstr>
  </property>
  <property fmtid="{D5CDD505-2E9C-101B-9397-08002B2CF9AE}" pid="32" name="x1ye=35">
    <vt:lpwstr>x0CKYMy8r68icch6pKmMWwfdJZ1XwznQffprOXCTtCs5sKUafb+9Yjdh3k2jF0aMnPfnqByNzShwBHVySvOIEfwoq0uO8PiGtp9/1m1RuoLbadgo2mZYOrur8tVbLh+6jj9rBmfFdiUeAUPHpaXF23rHuR9UrspzQ4jvHhbU6P9vdzJFU+2Pd9kdeP1VD9DIcuFSd90Jaa/rYDlVRkV1vZkU0TkR8nBRmitC5td5q+3pSc90oSbCUt5abrhCaGP</vt:lpwstr>
  </property>
  <property fmtid="{D5CDD505-2E9C-101B-9397-08002B2CF9AE}" pid="33" name="x1ye=36">
    <vt:lpwstr>VB7VHEsDK2S/e3haOPaxfvsva9B33jufnI1yIEBW1m/izobBg1Wnd7VWU2GpMh6pV8K0XkgaFjcfDB2cpo3bZ/wtmdhY/MguVvyzWtOe5KoR3AwJQ/cQ+HEUR6hQBjh1Jc9FDL51cZ7qEkiTxkxdlXzc4YSqTbrSNjhucqaIK1PPtcumf1U9tQifoY5zMfTrHrPQs8FYXx/X5CfmIclieZ1BTdchRv7t8R9YYmhpgy8l8N/YzTEOkhoB283R0K8</vt:lpwstr>
  </property>
  <property fmtid="{D5CDD505-2E9C-101B-9397-08002B2CF9AE}" pid="34" name="x1ye=37">
    <vt:lpwstr>10/5J9kbUFxlX2+IMwUS53ILDBQEY0vEaRMrPlxWcUFgRmJ1WYUsebakF2H6ko3RbWchoXVj7O88kmhhBo87c/XPetIvNyxkNJJhaMQ7gbSb0DfyLWvpeGF/Inr8AvTXkc9oTHYLjT9H6h5kuTHG4FQON+YHmoQy39fJjgW+EB+jVb884SA657FeiebUMGwCyIRyf/Ky9dJT59dGQ9C/pkyL58/YKh50qh9vGw6oqO1sac4yVuFkSQomz8myAur</vt:lpwstr>
  </property>
  <property fmtid="{D5CDD505-2E9C-101B-9397-08002B2CF9AE}" pid="35" name="x1ye=38">
    <vt:lpwstr>ToFBjRCxTxL5WpiGrpBz8+WqHkR62y2f9h0CmqfysxDbz42IKaF81ipjwVNnM2w+30lYrGBWPpGS57ExySCaoS45Bp//ms4FA8J2J/xzPSyfMv1dv/8IE+uA7AB8Qkb0JAr3CPMcIQ23q23suweq6p/3o/GymS/pvwnLhP256wBuz2A3AjpYjDWCg/SPvzhXutIrbA4cfAOgemINEYR/H7i4Fm6gVz845qhP74sQnKbhP0w3T2lhpLcUS+pZs1S</vt:lpwstr>
  </property>
  <property fmtid="{D5CDD505-2E9C-101B-9397-08002B2CF9AE}" pid="36" name="x1ye=39">
    <vt:lpwstr>bJ23PYmJOycmINdnNE+tBle+/3FVHz6PorZnt3/qlH0/yIZInnS7+BG5/cS013Zfho6JZ4SN7tRnyD6NFs8y/oCiy4QfpMp1lyq8p4s6+qsByFkq3+Goyzr9f302YYk87znN2olr3KWZDuaeyAWHk5xCbhQ9lDWXxGd52OU2yyWARhrAqb5zQInVFfiOM/0vNak1A1Wwrm7apD+VYggUKtIL89muDUMqyFzpUJQA5RKWt2lJXCan0DVRodqedlx</vt:lpwstr>
  </property>
  <property fmtid="{D5CDD505-2E9C-101B-9397-08002B2CF9AE}" pid="37" name="x1ye=4">
    <vt:lpwstr>RC5dsntlCbhvz63rlKlBMeHYUcQmOQKv3SCBYBRwho222IWgRYRJVrVaWv6QPaGWCwDTAYXTY2O2lbaa5d8nijh2bXbJo85km5sl/TvuBagRdkv23fTh/NvUGsE45obPKGngC1F2C/mkS5J7mM8+ku+1we9Wx/+M8renBjPPJkW/5Y4TXElIe3ndVQ9RIu1yx7iB3C/msF1c3Q2kNJS/cWq1EpTAM4WjqlT1H5jNw1Oyug8NSsa/2HvADVCGxlW</vt:lpwstr>
  </property>
  <property fmtid="{D5CDD505-2E9C-101B-9397-08002B2CF9AE}" pid="38" name="x1ye=40">
    <vt:lpwstr>YZB2NPBSluOTIK8fLikOJJElQKwhGKP/lXpnqxnaH5iFxjL2fgLA/9nITZ/ZBOMjTSb4eYKAZ1Sy19Vi/+bijw793LT/tPy41mexyMQwefr3VsuJA3cmQRfR9GWXafqcuSA9/5UGkdUV/n4zUw0B1rloiNihlAisxFyoCvJv3ReSeu4ViaFvlgPOeqW3lo5GLVjMnBF4glErE0ivusmpVSB7jZhKQ6oDP8b4B4KBuz4tntdMXXg59wHZty1zjji</vt:lpwstr>
  </property>
  <property fmtid="{D5CDD505-2E9C-101B-9397-08002B2CF9AE}" pid="39" name="x1ye=41">
    <vt:lpwstr>d92DmMb0PEoctCMIJOGEtb8lZX5EsKp0HnN9KtbJI7zQ4OwHUuvX7tppEm2yZW1AYHfJbIPB2BGiGwpoKHTUyEX7vPL0n7hKKqJgAJmbhguD8YHIT4iBQNv7qyht/QjiW0/PuywN88MITAbVmV1v0uaS3pFmmC72AtfF5f2Riu7rXgz8UZ5YG4drztudd1vIVbOdoIeRndtM3X2zrL6h66hJ9tKmWCfXzNfy6CjyniRT8OZ7CLK+4bMlzdVtbro</vt:lpwstr>
  </property>
  <property fmtid="{D5CDD505-2E9C-101B-9397-08002B2CF9AE}" pid="40" name="x1ye=42">
    <vt:lpwstr>qteO/yHYm5JGGqyrczeY9AiTgz5f27jzP5RtDB6OjUr5bamrbaLygIJWHJtnmEHCzgljbk4QNfzD+1LLcO97UzzhZZu/hAjvG3wgcSYQB58LZZv9f7gRD/uOI0Lu4/UAcTlWYjwBfxdD/bzPH0L5XMGE5ThFH1FnZHi6UZ3eWwz7+fxacqMxKAygzW/A+fn8WwM8mCAvsvJZ+7cXUmC0BMxIjL+qu3aLLKorOSxa/jFYCzP0ARSQqdgncGJmhyr</vt:lpwstr>
  </property>
  <property fmtid="{D5CDD505-2E9C-101B-9397-08002B2CF9AE}" pid="41" name="x1ye=43">
    <vt:lpwstr>j/rCFM9veCVQ1mgOZ9lBueChjZj5wHPi3esCLmBcRsY409Eah4JBC+Mh3TI8GSUVBhs/FTb9X33JSJ1UmAFtDX3+rK/5AY78udOX3KP9QX8SABWI/TAnI8nGrTQVb6de7BmM/isZzyRFlmn+Jhe59yKCqhm2QCoYwPK7Rd5a+Vprt0RscNYTpe+FesPxjucSRAfbVU3ju13w99VgtbXytKGhqZRlDO99+aq02d+uEWXiGAWjEoNKUODt3/y9EV8</vt:lpwstr>
  </property>
  <property fmtid="{D5CDD505-2E9C-101B-9397-08002B2CF9AE}" pid="42" name="x1ye=44">
    <vt:lpwstr>8AfCn/OyFWoH0xm7Lih8yV+n8ylhuGeB8uzfBrptM4IVkDrZYU8hAeVNpnozUJti/c5Nn9H0Ysde2uv6Ev9N6ok7stHgFsK0AI9Bh4z8xTAryzZbmaExIJS3ZCj5g9bFY2kuqWDG7iSWDMkOyhx8+mMlaMgtAzsugbVP54PBMOXi3cgWzpqO96sRtGtZH1MSN9iyMGIbqGH+WOaPJM0+3MJ21jwP2TuZGXywxqTHc/FeHmlfF1zxCqwuMf0/Rp5</vt:lpwstr>
  </property>
  <property fmtid="{D5CDD505-2E9C-101B-9397-08002B2CF9AE}" pid="43" name="x1ye=45">
    <vt:lpwstr>qmL+6SdaEcSpTJmOwjo509HnXYb7535AQOL97RqrnN5WsMFlIIpiNWaFJEK2AoE4QOylS2QStHcwT79uUylewgC6Kw2oMwHsxqA8FraBFrR/1GJ3tDS2eUoUNkRAJAfXxs60sXZMd6H5GvOmddNLAiREBbFNbE471ba/T+YjaedyvB2sCkn/hELgQaYz8NZWykE2t4CqWML9reQEWpN2Ll3biSSIAxN6xEtJldRdCyqEh2S4S74vqsZ801EXmr4</vt:lpwstr>
  </property>
  <property fmtid="{D5CDD505-2E9C-101B-9397-08002B2CF9AE}" pid="44" name="x1ye=46">
    <vt:lpwstr>N/0881H7aa5U4B/vAZ3sXxdDlJ9XLdR2yyJrLXYCUi7TZHG9mDuaRvfai6v/QNt9ZleXLCHv+6M+y9QyHsSyoacG322XnBsNvfPure63fwTQVOif64QABcba/gJ7vT1tYysl4FsYfkiZll5vv50ZfIf9n/l4aXrwLEmkxrp4z9eA4vZnVRC7gxtNVbv9Aiini/ua6w4r6C/s9XZmmlVdostu1Xf8wK4stS0mxLaJi0FJ3g8Pk1lsPxJ2LkmJzG6</vt:lpwstr>
  </property>
  <property fmtid="{D5CDD505-2E9C-101B-9397-08002B2CF9AE}" pid="45" name="x1ye=47">
    <vt:lpwstr>fghSeNTthXTb9RIHs/n6HbemQz+zNu77IWBsGCvnhq3xiTM1sbUfM4yKUkalsqEx0E0rEF8nx8nsaoSHhN2QT23/PBBuz2xvycAaqiLbF4CLfAeBM+/jkSMmP5pMdAmfx6zZTLuYyMHrF6eIoqdljrYVRn209S1X8MNBf21K/0APkrtYB2Zkwi6E2Yj13myNqggzjqHCE42QOcW9r49z3b5qe5VkFgQZYxTupIm3o+OYo9cHWgxsujrA6rpWsuf</vt:lpwstr>
  </property>
  <property fmtid="{D5CDD505-2E9C-101B-9397-08002B2CF9AE}" pid="46" name="x1ye=48">
    <vt:lpwstr>Dy8hLWwH5JmRCnpYUT/yL8DYjWTFsSKm9DtOwwMxzSsvsFTp3xcK/ctoqGTiUoLQUkRQSJZKKKqL69ywoOSjpxM6bSi7QGv8bilJTtJ8+37QQYb4Qoao+m3NrW3eRroRuXDgMFdecj589L/db2zMkt3fqW4vZcs0ccASVAg30lF5D04DIYX9H6XFIQ2RGNUw3x0/KdpQn8Ech0/u5FiD81KB/bGyREeIWvVmrydktcra1khter+VqBHIrDTmnlv</vt:lpwstr>
  </property>
  <property fmtid="{D5CDD505-2E9C-101B-9397-08002B2CF9AE}" pid="47" name="x1ye=49">
    <vt:lpwstr>JNO+O4+/bpWfzy6D0ZIi9VwnXr1vBZF9gZHF9OlqOCczcgEDX58Yg/5CaYcgl/IstC0Zljuj/0P2eWzrrFUY+riHfC9u29prEg7nyuXme3D90KyBX0MFAsH2eVdDRf4CfgQ74kxZ6wa9JKt8z+A1/6sLEs+2+2aPZ57T30zIxCpIYO53d9XwkMojJLhoUv3G2g0D2EDlgNuD+yN2CtG7g40U3uAnadjNh62Jja8TbQguutLgKqUMVMdjsAvdvvW</vt:lpwstr>
  </property>
  <property fmtid="{D5CDD505-2E9C-101B-9397-08002B2CF9AE}" pid="48" name="x1ye=5">
    <vt:lpwstr>3zbjHcUjm+bGNdxHiUXlmCLrVclvcvfPnMpFfl5SUHon+JAKUZ0KpjsEPxOm0DgfVs3NRkPyJFSXU/btmMXSwmazHsdUmlatC3idDx3ZDv2EdRCtkFhGIOi5zCU3Q+XdU0/eRPvULCYbUpogtTgJxdw+mykpWO/k473TYfPMOzL1xx/HJ5n1TK36wa+hC0oBH5ueXWHmNocqkWB8nUDnY24zaGBhHWujsZ2IPOL/Aittq5HHP3xNtS+fhFuW7YG</vt:lpwstr>
  </property>
  <property fmtid="{D5CDD505-2E9C-101B-9397-08002B2CF9AE}" pid="49" name="x1ye=50">
    <vt:lpwstr>scXxthH+MfIB4k0k40fHFFgOo+E1BDcv8yMdkzRvkENMKjv/JameePHxW7OiP8DDzmxFWrQ7rGu2tH7kAxrek8NqjUpKArUFghkSBl6W3ZkEU5GiQnN/9SiIoIQu8fhOUhCI+60yvXN0wkhLlrgXQQr4FbKPthtrjSsp5fe/GuS6b9AXqsX8J31y6BcMQf6C0abViPLGZMNjDsjEMVX0aERLpLYUkZMz2X5P56P+x+IyWkvbRCxIi3TGqFKIxUy</vt:lpwstr>
  </property>
  <property fmtid="{D5CDD505-2E9C-101B-9397-08002B2CF9AE}" pid="50" name="x1ye=51">
    <vt:lpwstr>JTPp6pihjtejD79UE4Rb+3hyWMCVFnsNPxekk4OqDLFrmwgNZnZeruD+w4PdYX40RGRliiPJHt6b6/wOJ7yakpAArm2N4UhfexIcaGw7doPUn7UQ/mDDWESEV1QalzJPYso17uYN8YrEpUHWV4UicPTA41AXqz1X8U6Y4e7fDGt6xHzfz3Gc8EMbHeP4NAJ6sZnCIw7DZ9VWYYR62q+8wn34bfmJbnVaP0II9/l366Dij1MYAbb+eE3kFZDg8yt</vt:lpwstr>
  </property>
  <property fmtid="{D5CDD505-2E9C-101B-9397-08002B2CF9AE}" pid="51" name="x1ye=52">
    <vt:lpwstr>l56CeMfrMehhxCEoN8hoqi3r+R2kiNNDS2hLQsvK5ozQvTZ3ITtBAzrKDO0PUB71DzhUlhZSgY+iJp6GMDLZjRiaN4g/M/8M3Gi0kAmFJPTAWWKi+i89KLtQLp6YMmESv1/fUH4Vql++5ZosMOhKQyXrReM1sxcPHH8GQyzOOlFrzsGoQI3zbcmJSD04OfP2WPKxOPVY5YAICX8DBZmniDo4/N2hmX1EaTH30+/wqiqUthVodEDYxvgJBXeRfUQ</vt:lpwstr>
  </property>
  <property fmtid="{D5CDD505-2E9C-101B-9397-08002B2CF9AE}" pid="52" name="x1ye=53">
    <vt:lpwstr>qfH0YXNd5XHUmWcLVoYsGa8o9aUMT6cDBzWH0c2xtMGau9kW73dPZBerA180l7LVeXMWQ8weL4lks/A2UlFVxkYwHFupYuS34xd4Rb/WIhA3n1kdptoNSOzASScNTAFdjREYNf8S3E0eUdVyjYK4/fsyUKcA04i4GAEGaRx74CTXmMLoC/ryCfResfM94Pxc7QCCq94k/Y49q4x1Grbt6LlgMtGxzPhgURVRdqlR/970FK4VvwWOF2Gj0do20wx</vt:lpwstr>
  </property>
  <property fmtid="{D5CDD505-2E9C-101B-9397-08002B2CF9AE}" pid="53" name="x1ye=54">
    <vt:lpwstr>8XrTRrZ9OAvbNjB9sWcCCtFszHM8nMZHl+uSLllInIoOZulHGhMPWxcx2laA8YRiJDz4ZUOlQbMXuLkDEkNSvh/Fa215AbW+I7896T7+9L9RXPorzanVqOba921o2JfdF0US83B/qydtYqA68Aa4Mg3gcqC6v+j5JCksjcv8wr30zCwCBb72xAaUATFycM1b9X3CEHjDRKU+TvIF7wW32iu92mw7hoW1/wT4pVwaawfu69MWCgR/Wdu9faFjvcm</vt:lpwstr>
  </property>
  <property fmtid="{D5CDD505-2E9C-101B-9397-08002B2CF9AE}" pid="54" name="x1ye=55">
    <vt:lpwstr>U+QYo/ZokQMtkclbjKXsp7RiqwA5FIVS2r1S3Tsv8WPo16zixGri/d5INSc2L+h0JnSEdF+4iIOG09lxDc77q3OKwtECrbzeV9vjWajWkoVy3e0y0y/UpxyM0l/ec5a6LkzXKXnTrO+De7s5eaFBvJSu5/nr8F5k1hX1tlKH//brYKqsA/fZVBIRpa3y8o16MLaYBRW8KHlNfV6MAzOfKCyF8KKkwwAsj/YZ1v/Qi+bIMzFxHB3r8A0Qyt1lJxi</vt:lpwstr>
  </property>
  <property fmtid="{D5CDD505-2E9C-101B-9397-08002B2CF9AE}" pid="55" name="x1ye=56">
    <vt:lpwstr>qCcVH4Ux2u9b7AktSB/sDboyWkROIu/VRnQHTSdSIa/sk8qQ4z5Nd61ESoowA0viBKjDDTu1sjz0W0pEZwVORCTrTFnv6MRXIss0JT7DADktXiGu3KvLQCJmrtPjwFRyic8+VFxZsCqtg+KVIppBYvv+UQv2lNTCAGTqqT5yEBc/0SFVsecUdn9GvVdC63KNrV9WFkHcmxV8aCKoaG9rHeqwKQJ8cHAK3Odota7VhL1IejOo8Bu94v9fvQkDg47</vt:lpwstr>
  </property>
  <property fmtid="{D5CDD505-2E9C-101B-9397-08002B2CF9AE}" pid="56" name="x1ye=57">
    <vt:lpwstr>LQ2u8Q/kp+NvUD35zXKhMXsMRzyD0E9aonSij8zDQNqHf2F/8U5PJj2049Yt/O/dqQmGMFpEpkr8vuG1sdj3e6B8LkySYcTkfFx5smy9b5ieUR3ZgPzB1KhdJ/vkZ+zcRfYrGIC03x5+0XWdahH/hTOiGERxYiAjoYpRtipPaVpLoKJw9bIK5lCiMryhd75S67eTy9snDTJvsS2hDpHsDHVLYDwdcOsMxrBfIwoT4IeKsMSbry6TOyI8AchvNYo</vt:lpwstr>
  </property>
  <property fmtid="{D5CDD505-2E9C-101B-9397-08002B2CF9AE}" pid="57" name="x1ye=58">
    <vt:lpwstr>dkxTYGa7ygFtQ2h1A81JKptHnu30+/34FeALX76TSdJD9XRbrU9IBSWEV/7gvoIS8x7bMZbA8rGv5aZqpkVNP0uloismG6r1C2n3IBY2QIrEilZ9ON4Vbsu+x84nG0oBDkCJ0sidlm8xbQbErqlXoSyq8ClkkxkVULirJ7ZcZ+ICCGV2zzB2e5u+EPzQe1RuHCxWOd1aVC321FqEE2UEQJ2fNe+GMYFrokr+4NP3/5Y1j3Tgi1b3/fVNE17CeqM</vt:lpwstr>
  </property>
  <property fmtid="{D5CDD505-2E9C-101B-9397-08002B2CF9AE}" pid="58" name="x1ye=59">
    <vt:lpwstr>bNv/Auj+WZ5UfXNACburX87Pzj+4uHMUjD4s3ZvaB6fx98f9WWKgqx522sslSOQPsIms/4n1QhURhL7DXyN38OkBy1nX8dA1h2dQI0JtSHq9YU8/kb9+3IG6SQjYpJ8lKUt30vE2yFWTt9E5geQCXvbAhuL0etRr9NoHBQy2VGnCGii+ktb3I5n7aBl4UApkJtZ40S8LKbzFt0mzwjI0dIcCwdSBS9EQiowbo6OT1vHc2FXTqO1anzDrUUEF879</vt:lpwstr>
  </property>
  <property fmtid="{D5CDD505-2E9C-101B-9397-08002B2CF9AE}" pid="59" name="x1ye=6">
    <vt:lpwstr>u1LIpaEGvwKAqA5oEgknAzgWnWpzDL8NXAamDSdFxr7XRI4CUmJjovyrSpXz8RYjmHPMy4A8z7SowQqHrgkBWrPQIttq6ygnGh6Bya+EaDBeGKDNKx10Z2GdDhELg+FsiQTbdM8RKuaELUFgo+4phrTACJqcHW4NDS36U+ZdN1YEx7YOIEwwrK9QlTDLM3muVk5aW14QuLN1F9wau7+9UUplpPYMpD1Pea5a9NkqNCLRmLhuFlwSQgFcwgmuth8</vt:lpwstr>
  </property>
  <property fmtid="{D5CDD505-2E9C-101B-9397-08002B2CF9AE}" pid="60" name="x1ye=60">
    <vt:lpwstr>/buwiGH+QtDZaeEA1byeB136rULoYH7UHDbOv6BUJU4NjZNHk4oh1iQx9vfvbQKVCkx0SrkWuZaZ4N8//U2+PJwYMKOTbbrDqIn8chIMsBz3Cf57NWMN/wGr1n39oDsAAA==</vt:lpwstr>
  </property>
  <property fmtid="{D5CDD505-2E9C-101B-9397-08002B2CF9AE}" pid="61" name="x1ye=7">
    <vt:lpwstr>mtKgaD1wLDzL+/d7PtVK1DcdySU4RHjSXt5Je4hcWZq7uiyeJZiPY+vAswMOUKaCbgdehmY8JHTijwk9gqN+NnnDPnc9fzD+CcF7TX7VZ0PGQxoWReX5Wg1ytX2WXZUkLwEDlc0FvvKORiO+ieLl2n/oz6Jq+LF+BUTxQtagJVoQy6LYKJNti+50HzavXycXe/61j2k7N9MPST8NtmMNSVwAD1PbrORI1G/jRNcnhwDV8GA87z++jhdiIh3G5Wm</vt:lpwstr>
  </property>
  <property fmtid="{D5CDD505-2E9C-101B-9397-08002B2CF9AE}" pid="62" name="x1ye=8">
    <vt:lpwstr>1T2jdG03sp2gw8yyusIg2+0ci0vK2khyBpoerb1wJqRuK0nA2OixyyyUiDkFSlTWV0tefihvyW40Twxbdsz7W2rhPbkAc7Og2YEP65sdPD2zDFzez9Ac1rkja0JesoKExvnG0oXrRBjLJQshNjP/Q+8WJvsNHU+lBcvt3kyFxWA8iXKI0e8Gv9tv6o6aWXizM4te2n1NvV05ylQaBFk2QlHnx+t/+aDJl8vo4NVTICDXRrTty4vDcNEVaxaA87n</vt:lpwstr>
  </property>
  <property fmtid="{D5CDD505-2E9C-101B-9397-08002B2CF9AE}" pid="63" name="x1ye=9">
    <vt:lpwstr>oQktafn9dFkNReyKf87nSItDd/fN3tsTjW9WwB99mM446R11VF90n6je0m3ZRB5q8RGVM0EI9JeC3xDAKV2yl9t5H6Ios32Y3lDBX4OIFW1X1UR9qpqj5ObCMMxor6YSk4NC5i90gl9CIZavPca2b0cJffWKdB/7tKXbPviAEYv+zI8oswp13QDpheTkXw10NgQsKEVLh8VFzc5VSKfY7OmL21gzEicVvju8T+1lE+jfp1jKoz99L/dIVGXL+x8</vt:lpwstr>
  </property>
</Properties>
</file>